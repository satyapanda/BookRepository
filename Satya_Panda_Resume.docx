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445" w:rsidRPr="003629CD" w:rsidRDefault="00473A59" w:rsidP="00473A59">
      <w:pPr>
        <w:rPr>
          <w:rFonts w:ascii="Calibri" w:hAnsi="Calibri" w:cs="Calibri"/>
          <w:b/>
          <w:sz w:val="60"/>
          <w:szCs w:val="60"/>
        </w:rPr>
      </w:pPr>
      <w:r>
        <w:rPr>
          <w:rFonts w:ascii="Calibri" w:hAnsi="Calibri" w:cs="Calibri"/>
          <w:b/>
          <w:noProof/>
          <w:sz w:val="52"/>
          <w:szCs w:val="60"/>
          <w:lang w:val="en-IN" w:eastAsia="en-IN"/>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1319530" cy="1574165"/>
            <wp:effectExtent l="19050" t="19050" r="13970" b="26035"/>
            <wp:wrapTight wrapText="bothSides">
              <wp:wrapPolygon edited="0">
                <wp:start x="-312" y="-261"/>
                <wp:lineTo x="-312" y="21696"/>
                <wp:lineTo x="21517" y="21696"/>
                <wp:lineTo x="21517" y="-261"/>
                <wp:lineTo x="-312" y="-26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ho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9530" cy="1574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alibri" w:hAnsi="Calibri" w:cs="Calibri"/>
          <w:b/>
          <w:sz w:val="52"/>
          <w:szCs w:val="60"/>
        </w:rPr>
        <w:tab/>
      </w:r>
      <w:r>
        <w:rPr>
          <w:rFonts w:ascii="Calibri" w:hAnsi="Calibri" w:cs="Calibri"/>
          <w:b/>
          <w:sz w:val="52"/>
          <w:szCs w:val="60"/>
        </w:rPr>
        <w:tab/>
      </w:r>
      <w:r>
        <w:rPr>
          <w:rFonts w:ascii="Calibri" w:hAnsi="Calibri" w:cs="Calibri"/>
          <w:b/>
          <w:sz w:val="52"/>
          <w:szCs w:val="60"/>
        </w:rPr>
        <w:tab/>
      </w:r>
      <w:r>
        <w:rPr>
          <w:rFonts w:ascii="Calibri" w:hAnsi="Calibri" w:cs="Calibri"/>
          <w:b/>
          <w:sz w:val="52"/>
          <w:szCs w:val="60"/>
        </w:rPr>
        <w:tab/>
      </w:r>
      <w:proofErr w:type="spellStart"/>
      <w:r>
        <w:rPr>
          <w:rFonts w:ascii="Calibri" w:hAnsi="Calibri" w:cs="Calibri"/>
          <w:b/>
          <w:sz w:val="52"/>
          <w:szCs w:val="60"/>
        </w:rPr>
        <w:t>Satyanarayana</w:t>
      </w:r>
      <w:proofErr w:type="spellEnd"/>
      <w:r>
        <w:rPr>
          <w:rFonts w:ascii="Calibri" w:hAnsi="Calibri" w:cs="Calibri"/>
          <w:b/>
          <w:sz w:val="52"/>
          <w:szCs w:val="60"/>
        </w:rPr>
        <w:t xml:space="preserve"> Panda</w:t>
      </w:r>
    </w:p>
    <w:p w:rsidR="00FA5445" w:rsidRDefault="00991601" w:rsidP="00464081">
      <w:pPr>
        <w:jc w:val="right"/>
        <w:rPr>
          <w:rFonts w:ascii="Calibri" w:hAnsi="Calibri" w:cs="Calibri"/>
          <w:sz w:val="28"/>
          <w:szCs w:val="28"/>
        </w:rPr>
      </w:pPr>
      <w:r>
        <w:rPr>
          <w:rFonts w:ascii="Calibri" w:hAnsi="Calibri" w:cs="Calibri"/>
          <w:sz w:val="28"/>
          <w:szCs w:val="28"/>
        </w:rPr>
        <w:t xml:space="preserve">Azure </w:t>
      </w:r>
      <w:proofErr w:type="spellStart"/>
      <w:r w:rsidR="00862501">
        <w:rPr>
          <w:rFonts w:ascii="Calibri" w:hAnsi="Calibri" w:cs="Calibri"/>
          <w:sz w:val="28"/>
          <w:szCs w:val="28"/>
        </w:rPr>
        <w:t>FullStack</w:t>
      </w:r>
      <w:proofErr w:type="spellEnd"/>
      <w:r w:rsidR="00862501">
        <w:rPr>
          <w:rFonts w:ascii="Calibri" w:hAnsi="Calibri" w:cs="Calibri"/>
          <w:sz w:val="28"/>
          <w:szCs w:val="28"/>
        </w:rPr>
        <w:t xml:space="preserve"> Developer</w:t>
      </w:r>
      <w:r w:rsidR="00C74D9F">
        <w:rPr>
          <w:rFonts w:ascii="Calibri" w:hAnsi="Calibri" w:cs="Calibri"/>
          <w:sz w:val="28"/>
          <w:szCs w:val="28"/>
        </w:rPr>
        <w:t xml:space="preserve"> with </w:t>
      </w:r>
      <w:r w:rsidR="0045443B">
        <w:rPr>
          <w:rFonts w:ascii="Calibri" w:hAnsi="Calibri" w:cs="Calibri"/>
          <w:sz w:val="28"/>
          <w:szCs w:val="28"/>
        </w:rPr>
        <w:t>8.8</w:t>
      </w:r>
      <w:r w:rsidR="00FA5445" w:rsidRPr="003629CD">
        <w:rPr>
          <w:rFonts w:ascii="Calibri" w:hAnsi="Calibri" w:cs="Calibri"/>
          <w:sz w:val="28"/>
          <w:szCs w:val="28"/>
        </w:rPr>
        <w:t xml:space="preserve"> </w:t>
      </w:r>
      <w:r w:rsidR="002401E5" w:rsidRPr="003629CD">
        <w:rPr>
          <w:rFonts w:ascii="Calibri" w:hAnsi="Calibri" w:cs="Calibri"/>
          <w:sz w:val="28"/>
          <w:szCs w:val="28"/>
        </w:rPr>
        <w:t xml:space="preserve">years </w:t>
      </w:r>
      <w:r w:rsidR="00FA5445" w:rsidRPr="003629CD">
        <w:rPr>
          <w:rFonts w:ascii="Calibri" w:hAnsi="Calibri" w:cs="Calibri"/>
          <w:sz w:val="28"/>
          <w:szCs w:val="28"/>
        </w:rPr>
        <w:t xml:space="preserve">of </w:t>
      </w:r>
      <w:r w:rsidR="00464081" w:rsidRPr="003629CD">
        <w:rPr>
          <w:rFonts w:ascii="Calibri" w:hAnsi="Calibri" w:cs="Calibri"/>
          <w:sz w:val="28"/>
          <w:szCs w:val="28"/>
        </w:rPr>
        <w:t>experience</w:t>
      </w:r>
    </w:p>
    <w:p w:rsidR="00473A59" w:rsidRPr="003629CD" w:rsidRDefault="00473A59" w:rsidP="00473A59">
      <w:pPr>
        <w:rPr>
          <w:rFonts w:ascii="Calibri" w:hAnsi="Calibri" w:cs="Calibri"/>
          <w:sz w:val="28"/>
          <w:szCs w:val="28"/>
        </w:rPr>
      </w:pPr>
    </w:p>
    <w:p w:rsidR="00FA5445" w:rsidRPr="003629CD" w:rsidRDefault="00FA5445" w:rsidP="00464081">
      <w:pPr>
        <w:tabs>
          <w:tab w:val="left" w:pos="2898"/>
          <w:tab w:val="left" w:pos="8838"/>
        </w:tabs>
        <w:spacing w:after="120"/>
        <w:rPr>
          <w:rFonts w:ascii="Calibri" w:hAnsi="Calibri" w:cs="Calibri"/>
          <w:b/>
          <w:color w:val="000000"/>
          <w:sz w:val="28"/>
          <w:szCs w:val="28"/>
        </w:rPr>
      </w:pPr>
    </w:p>
    <w:p w:rsidR="00FA5445" w:rsidRPr="003629CD" w:rsidRDefault="00FA5445" w:rsidP="00464081">
      <w:pPr>
        <w:spacing w:after="120"/>
        <w:ind w:left="-450" w:right="-1080"/>
        <w:rPr>
          <w:rFonts w:ascii="Calibri" w:hAnsi="Calibri" w:cs="Calibri"/>
          <w:sz w:val="40"/>
        </w:rPr>
      </w:pPr>
    </w:p>
    <w:p w:rsidR="00FA5445" w:rsidRPr="00BA1B14" w:rsidRDefault="00B53772" w:rsidP="00464081">
      <w:pPr>
        <w:pStyle w:val="Heading5"/>
        <w:pBdr>
          <w:bottom w:val="single" w:sz="4" w:space="1" w:color="0070C0"/>
        </w:pBdr>
        <w:shd w:val="clear" w:color="auto" w:fill="auto"/>
        <w:tabs>
          <w:tab w:val="left" w:pos="0"/>
        </w:tabs>
        <w:spacing w:after="240"/>
        <w:rPr>
          <w:rFonts w:asciiTheme="minorHAnsi" w:hAnsiTheme="minorHAnsi" w:cstheme="minorHAnsi"/>
          <w:smallCaps w:val="0"/>
          <w:color w:val="0070C0"/>
          <w:sz w:val="22"/>
          <w:szCs w:val="22"/>
          <w:u w:val="none"/>
        </w:rPr>
      </w:pPr>
      <w:r w:rsidRPr="00BA1B14">
        <w:rPr>
          <w:rFonts w:asciiTheme="minorHAnsi" w:hAnsiTheme="minorHAnsi" w:cstheme="minorHAnsi"/>
          <w:smallCaps w:val="0"/>
          <w:color w:val="0070C0"/>
          <w:sz w:val="22"/>
          <w:szCs w:val="22"/>
          <w:u w:val="none"/>
        </w:rPr>
        <w:t>HIGHLIGHTS</w:t>
      </w:r>
    </w:p>
    <w:p w:rsidR="00AB1BFA" w:rsidRPr="00AB1BFA" w:rsidRDefault="00FA5445" w:rsidP="00AB1BFA">
      <w:pPr>
        <w:pStyle w:val="ListParagraph"/>
        <w:numPr>
          <w:ilvl w:val="0"/>
          <w:numId w:val="20"/>
        </w:numPr>
        <w:contextualSpacing w:val="0"/>
        <w:rPr>
          <w:rFonts w:asciiTheme="minorHAnsi" w:hAnsiTheme="minorHAnsi" w:cstheme="minorHAnsi"/>
          <w:b/>
          <w:sz w:val="22"/>
          <w:szCs w:val="22"/>
        </w:rPr>
      </w:pPr>
      <w:r w:rsidRPr="00AB1BFA">
        <w:rPr>
          <w:rFonts w:asciiTheme="minorHAnsi" w:hAnsiTheme="minorHAnsi" w:cstheme="minorHAnsi"/>
          <w:b/>
          <w:sz w:val="22"/>
          <w:szCs w:val="22"/>
        </w:rPr>
        <w:t>Primary Skills:</w:t>
      </w:r>
    </w:p>
    <w:p w:rsidR="00FA5445" w:rsidRDefault="001E6057" w:rsidP="00464081">
      <w:pPr>
        <w:pStyle w:val="ListParagraph"/>
        <w:numPr>
          <w:ilvl w:val="0"/>
          <w:numId w:val="22"/>
        </w:numPr>
        <w:ind w:left="1080"/>
        <w:contextualSpacing w:val="0"/>
        <w:rPr>
          <w:rFonts w:asciiTheme="minorHAnsi" w:hAnsiTheme="minorHAnsi" w:cstheme="minorHAnsi"/>
          <w:sz w:val="22"/>
          <w:szCs w:val="22"/>
        </w:rPr>
      </w:pPr>
      <w:r>
        <w:rPr>
          <w:rFonts w:asciiTheme="minorHAnsi" w:hAnsiTheme="minorHAnsi" w:cstheme="minorHAnsi"/>
          <w:sz w:val="22"/>
          <w:szCs w:val="22"/>
        </w:rPr>
        <w:t xml:space="preserve">.NET Stack: </w:t>
      </w:r>
      <w:r w:rsidR="001D55A4">
        <w:rPr>
          <w:rFonts w:asciiTheme="minorHAnsi" w:hAnsiTheme="minorHAnsi" w:cstheme="minorHAnsi"/>
          <w:sz w:val="22"/>
          <w:szCs w:val="22"/>
        </w:rPr>
        <w:t>Angular</w:t>
      </w:r>
      <w:r w:rsidR="00382CA7">
        <w:rPr>
          <w:rFonts w:asciiTheme="minorHAnsi" w:hAnsiTheme="minorHAnsi" w:cstheme="minorHAnsi"/>
          <w:sz w:val="22"/>
          <w:szCs w:val="22"/>
        </w:rPr>
        <w:t xml:space="preserve"> 8</w:t>
      </w:r>
      <w:r w:rsidR="001D55A4">
        <w:rPr>
          <w:rFonts w:asciiTheme="minorHAnsi" w:hAnsiTheme="minorHAnsi" w:cstheme="minorHAnsi"/>
          <w:sz w:val="22"/>
          <w:szCs w:val="22"/>
        </w:rPr>
        <w:t>,</w:t>
      </w:r>
      <w:r w:rsidR="00CA3851">
        <w:rPr>
          <w:rFonts w:asciiTheme="minorHAnsi" w:hAnsiTheme="minorHAnsi" w:cstheme="minorHAnsi"/>
          <w:sz w:val="22"/>
          <w:szCs w:val="22"/>
        </w:rPr>
        <w:t xml:space="preserve"> </w:t>
      </w:r>
      <w:r w:rsidR="001D55A4">
        <w:rPr>
          <w:rFonts w:asciiTheme="minorHAnsi" w:hAnsiTheme="minorHAnsi" w:cstheme="minorHAnsi"/>
          <w:sz w:val="22"/>
          <w:szCs w:val="22"/>
        </w:rPr>
        <w:t>C#, ADO</w:t>
      </w:r>
      <w:r w:rsidR="00D850D0">
        <w:rPr>
          <w:rFonts w:asciiTheme="minorHAnsi" w:hAnsiTheme="minorHAnsi" w:cstheme="minorHAnsi"/>
          <w:sz w:val="22"/>
          <w:szCs w:val="22"/>
        </w:rPr>
        <w:t>.NET, LINQ</w:t>
      </w:r>
      <w:r w:rsidR="00486C95">
        <w:rPr>
          <w:rFonts w:asciiTheme="minorHAnsi" w:hAnsiTheme="minorHAnsi" w:cstheme="minorHAnsi"/>
          <w:sz w:val="22"/>
          <w:szCs w:val="22"/>
        </w:rPr>
        <w:t>, T-SQL</w:t>
      </w:r>
      <w:r>
        <w:rPr>
          <w:rFonts w:asciiTheme="minorHAnsi" w:hAnsiTheme="minorHAnsi" w:cstheme="minorHAnsi"/>
          <w:sz w:val="22"/>
          <w:szCs w:val="22"/>
        </w:rPr>
        <w:t>, ASP.NET MVC 4, ASP.NET, Entity Framework,</w:t>
      </w:r>
      <w:r w:rsidR="001D55A4">
        <w:rPr>
          <w:rFonts w:asciiTheme="minorHAnsi" w:hAnsiTheme="minorHAnsi" w:cstheme="minorHAnsi"/>
          <w:sz w:val="22"/>
          <w:szCs w:val="22"/>
        </w:rPr>
        <w:t xml:space="preserve"> </w:t>
      </w:r>
      <w:r w:rsidR="00683236">
        <w:rPr>
          <w:rFonts w:asciiTheme="minorHAnsi" w:hAnsiTheme="minorHAnsi" w:cstheme="minorHAnsi"/>
          <w:sz w:val="22"/>
          <w:szCs w:val="22"/>
        </w:rPr>
        <w:t>WCF,</w:t>
      </w:r>
      <w:r>
        <w:rPr>
          <w:rFonts w:asciiTheme="minorHAnsi" w:hAnsiTheme="minorHAnsi" w:cstheme="minorHAnsi"/>
          <w:sz w:val="22"/>
          <w:szCs w:val="22"/>
        </w:rPr>
        <w:t>WEB API</w:t>
      </w:r>
      <w:r w:rsidR="00BE2AC7">
        <w:rPr>
          <w:rFonts w:asciiTheme="minorHAnsi" w:hAnsiTheme="minorHAnsi" w:cstheme="minorHAnsi"/>
          <w:sz w:val="22"/>
          <w:szCs w:val="22"/>
        </w:rPr>
        <w:t xml:space="preserve">, .NET Core </w:t>
      </w:r>
    </w:p>
    <w:p w:rsidR="00AB1BFA" w:rsidRDefault="00AB1BFA" w:rsidP="00464081">
      <w:pPr>
        <w:pStyle w:val="ListParagraph"/>
        <w:numPr>
          <w:ilvl w:val="0"/>
          <w:numId w:val="22"/>
        </w:numPr>
        <w:ind w:left="1080"/>
        <w:contextualSpacing w:val="0"/>
        <w:rPr>
          <w:rFonts w:asciiTheme="minorHAnsi" w:hAnsiTheme="minorHAnsi" w:cstheme="minorHAnsi"/>
          <w:sz w:val="22"/>
          <w:szCs w:val="22"/>
        </w:rPr>
      </w:pPr>
      <w:r>
        <w:rPr>
          <w:rFonts w:asciiTheme="minorHAnsi" w:hAnsiTheme="minorHAnsi" w:cstheme="minorHAnsi"/>
          <w:sz w:val="22"/>
          <w:szCs w:val="22"/>
        </w:rPr>
        <w:t xml:space="preserve">Cloud Technologies: Microsoft Azure, </w:t>
      </w:r>
      <w:r w:rsidR="0028244F">
        <w:rPr>
          <w:rFonts w:asciiTheme="minorHAnsi" w:hAnsiTheme="minorHAnsi" w:cstheme="minorHAnsi"/>
          <w:sz w:val="22"/>
          <w:szCs w:val="22"/>
        </w:rPr>
        <w:t xml:space="preserve">Azure </w:t>
      </w:r>
      <w:r>
        <w:rPr>
          <w:rFonts w:asciiTheme="minorHAnsi" w:hAnsiTheme="minorHAnsi" w:cstheme="minorHAnsi"/>
          <w:sz w:val="22"/>
          <w:szCs w:val="22"/>
        </w:rPr>
        <w:t xml:space="preserve">App Service, </w:t>
      </w:r>
      <w:proofErr w:type="spellStart"/>
      <w:r>
        <w:rPr>
          <w:rFonts w:asciiTheme="minorHAnsi" w:hAnsiTheme="minorHAnsi" w:cstheme="minorHAnsi"/>
          <w:sz w:val="22"/>
          <w:szCs w:val="22"/>
        </w:rPr>
        <w:t>Microservice</w:t>
      </w:r>
      <w:r w:rsidR="00F509EB">
        <w:rPr>
          <w:rFonts w:asciiTheme="minorHAnsi" w:hAnsiTheme="minorHAnsi" w:cstheme="minorHAnsi"/>
          <w:sz w:val="22"/>
          <w:szCs w:val="22"/>
        </w:rPr>
        <w:t>s</w:t>
      </w:r>
      <w:proofErr w:type="spellEnd"/>
      <w:r w:rsidR="00F509EB">
        <w:rPr>
          <w:rFonts w:asciiTheme="minorHAnsi" w:hAnsiTheme="minorHAnsi" w:cstheme="minorHAnsi"/>
          <w:sz w:val="22"/>
          <w:szCs w:val="22"/>
        </w:rPr>
        <w:t xml:space="preserve"> </w:t>
      </w:r>
      <w:r>
        <w:rPr>
          <w:rFonts w:asciiTheme="minorHAnsi" w:hAnsiTheme="minorHAnsi" w:cstheme="minorHAnsi"/>
          <w:sz w:val="22"/>
          <w:szCs w:val="22"/>
        </w:rPr>
        <w:t>,</w:t>
      </w:r>
      <w:r w:rsidR="00F509EB">
        <w:rPr>
          <w:rFonts w:asciiTheme="minorHAnsi" w:hAnsiTheme="minorHAnsi" w:cstheme="minorHAnsi"/>
          <w:sz w:val="22"/>
          <w:szCs w:val="22"/>
        </w:rPr>
        <w:t xml:space="preserve"> </w:t>
      </w:r>
      <w:proofErr w:type="spellStart"/>
      <w:r>
        <w:rPr>
          <w:rFonts w:asciiTheme="minorHAnsi" w:hAnsiTheme="minorHAnsi" w:cstheme="minorHAnsi"/>
          <w:sz w:val="22"/>
          <w:szCs w:val="22"/>
        </w:rPr>
        <w:t>Docker</w:t>
      </w:r>
      <w:proofErr w:type="spellEnd"/>
      <w:r>
        <w:rPr>
          <w:rFonts w:asciiTheme="minorHAnsi" w:hAnsiTheme="minorHAnsi" w:cstheme="minorHAnsi"/>
          <w:sz w:val="22"/>
          <w:szCs w:val="22"/>
        </w:rPr>
        <w:t>,</w:t>
      </w:r>
      <w:r w:rsidR="00F509EB">
        <w:rPr>
          <w:rFonts w:asciiTheme="minorHAnsi" w:hAnsiTheme="minorHAnsi" w:cstheme="minorHAnsi"/>
          <w:sz w:val="22"/>
          <w:szCs w:val="22"/>
        </w:rPr>
        <w:t xml:space="preserve"> </w:t>
      </w:r>
      <w:r>
        <w:rPr>
          <w:rFonts w:asciiTheme="minorHAnsi" w:hAnsiTheme="minorHAnsi" w:cstheme="minorHAnsi"/>
          <w:sz w:val="22"/>
          <w:szCs w:val="22"/>
        </w:rPr>
        <w:t>Web Jobs,</w:t>
      </w:r>
    </w:p>
    <w:p w:rsidR="00AB1BFA" w:rsidRPr="00BA1B14" w:rsidRDefault="00AB1BFA" w:rsidP="00AB1BFA">
      <w:pPr>
        <w:pStyle w:val="ListParagraph"/>
        <w:ind w:left="1080"/>
        <w:contextualSpacing w:val="0"/>
        <w:rPr>
          <w:rFonts w:asciiTheme="minorHAnsi" w:hAnsiTheme="minorHAnsi" w:cstheme="minorHAnsi"/>
          <w:sz w:val="22"/>
          <w:szCs w:val="22"/>
        </w:rPr>
      </w:pPr>
      <w:r>
        <w:rPr>
          <w:rFonts w:asciiTheme="minorHAnsi" w:hAnsiTheme="minorHAnsi" w:cstheme="minorHAnsi"/>
          <w:sz w:val="22"/>
          <w:szCs w:val="22"/>
        </w:rPr>
        <w:t xml:space="preserve">Azure Functions, Azure SQL, Azure Service Bus. </w:t>
      </w:r>
    </w:p>
    <w:p w:rsidR="00FA5445" w:rsidRPr="00BA1B14" w:rsidRDefault="001E6057" w:rsidP="00464081">
      <w:pPr>
        <w:pStyle w:val="ListParagraph"/>
        <w:numPr>
          <w:ilvl w:val="0"/>
          <w:numId w:val="22"/>
        </w:numPr>
        <w:ind w:left="1080"/>
        <w:contextualSpacing w:val="0"/>
        <w:rPr>
          <w:rFonts w:asciiTheme="minorHAnsi" w:hAnsiTheme="minorHAnsi" w:cstheme="minorHAnsi"/>
          <w:sz w:val="22"/>
          <w:szCs w:val="22"/>
        </w:rPr>
      </w:pPr>
      <w:r>
        <w:rPr>
          <w:rFonts w:asciiTheme="minorHAnsi" w:hAnsiTheme="minorHAnsi" w:cstheme="minorHAnsi"/>
          <w:sz w:val="22"/>
          <w:szCs w:val="22"/>
        </w:rPr>
        <w:t>Enterprise Frameworks: .Net Framework 4</w:t>
      </w:r>
      <w:r w:rsidR="00F87BDD">
        <w:rPr>
          <w:rFonts w:asciiTheme="minorHAnsi" w:hAnsiTheme="minorHAnsi" w:cstheme="minorHAnsi"/>
          <w:sz w:val="22"/>
          <w:szCs w:val="22"/>
        </w:rPr>
        <w:t>.5</w:t>
      </w:r>
      <w:r w:rsidR="00445D36">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Pr>
          <w:rFonts w:asciiTheme="minorHAnsi" w:hAnsiTheme="minorHAnsi" w:cstheme="minorHAnsi"/>
          <w:sz w:val="22"/>
          <w:szCs w:val="22"/>
        </w:rPr>
        <w:t>NUnit</w:t>
      </w:r>
      <w:proofErr w:type="spellEnd"/>
      <w:r>
        <w:rPr>
          <w:rFonts w:asciiTheme="minorHAnsi" w:hAnsiTheme="minorHAnsi" w:cstheme="minorHAnsi"/>
          <w:sz w:val="22"/>
          <w:szCs w:val="22"/>
        </w:rPr>
        <w:t xml:space="preserve"> </w:t>
      </w:r>
      <w:r w:rsidR="00C71774">
        <w:rPr>
          <w:rFonts w:asciiTheme="minorHAnsi" w:hAnsiTheme="minorHAnsi" w:cstheme="minorHAnsi"/>
          <w:sz w:val="22"/>
          <w:szCs w:val="22"/>
        </w:rPr>
        <w:t>,</w:t>
      </w:r>
      <w:proofErr w:type="spellStart"/>
      <w:r w:rsidR="00C71774">
        <w:rPr>
          <w:rFonts w:asciiTheme="minorHAnsi" w:hAnsiTheme="minorHAnsi" w:cstheme="minorHAnsi"/>
          <w:sz w:val="22"/>
          <w:szCs w:val="22"/>
        </w:rPr>
        <w:t>XUn</w:t>
      </w:r>
      <w:r w:rsidR="00C05A3A">
        <w:rPr>
          <w:rFonts w:asciiTheme="minorHAnsi" w:hAnsiTheme="minorHAnsi" w:cstheme="minorHAnsi"/>
          <w:sz w:val="22"/>
          <w:szCs w:val="22"/>
        </w:rPr>
        <w:t>it</w:t>
      </w:r>
      <w:proofErr w:type="spellEnd"/>
    </w:p>
    <w:p w:rsidR="00FA5445" w:rsidRPr="00BA1B14" w:rsidRDefault="00FA5445" w:rsidP="00464081">
      <w:pPr>
        <w:pStyle w:val="ListParagraph"/>
        <w:numPr>
          <w:ilvl w:val="0"/>
          <w:numId w:val="22"/>
        </w:numPr>
        <w:ind w:left="1080"/>
        <w:contextualSpacing w:val="0"/>
        <w:rPr>
          <w:rFonts w:asciiTheme="minorHAnsi" w:hAnsiTheme="minorHAnsi" w:cstheme="minorHAnsi"/>
          <w:sz w:val="22"/>
          <w:szCs w:val="22"/>
        </w:rPr>
      </w:pPr>
      <w:r w:rsidRPr="00BA1B14">
        <w:rPr>
          <w:rFonts w:asciiTheme="minorHAnsi" w:hAnsiTheme="minorHAnsi" w:cstheme="minorHAnsi"/>
          <w:sz w:val="22"/>
          <w:szCs w:val="22"/>
        </w:rPr>
        <w:t>D</w:t>
      </w:r>
      <w:r w:rsidR="005C0E27">
        <w:rPr>
          <w:rFonts w:asciiTheme="minorHAnsi" w:hAnsiTheme="minorHAnsi" w:cstheme="minorHAnsi"/>
          <w:sz w:val="22"/>
          <w:szCs w:val="22"/>
        </w:rPr>
        <w:t>atabase:  SQL</w:t>
      </w:r>
      <w:r w:rsidR="001E6057">
        <w:rPr>
          <w:rFonts w:asciiTheme="minorHAnsi" w:hAnsiTheme="minorHAnsi" w:cstheme="minorHAnsi"/>
          <w:sz w:val="22"/>
          <w:szCs w:val="22"/>
        </w:rPr>
        <w:t xml:space="preserve"> Server 2012</w:t>
      </w:r>
    </w:p>
    <w:p w:rsidR="00FA5445" w:rsidRPr="00BA1B14" w:rsidRDefault="00FA5445" w:rsidP="00464081">
      <w:pPr>
        <w:pStyle w:val="ListParagraph"/>
        <w:numPr>
          <w:ilvl w:val="0"/>
          <w:numId w:val="20"/>
        </w:numPr>
        <w:contextualSpacing w:val="0"/>
        <w:rPr>
          <w:rFonts w:asciiTheme="minorHAnsi" w:hAnsiTheme="minorHAnsi" w:cstheme="minorHAnsi"/>
          <w:b/>
          <w:sz w:val="22"/>
          <w:szCs w:val="22"/>
        </w:rPr>
      </w:pPr>
      <w:r w:rsidRPr="00BA1B14">
        <w:rPr>
          <w:rFonts w:asciiTheme="minorHAnsi" w:hAnsiTheme="minorHAnsi" w:cstheme="minorHAnsi"/>
          <w:b/>
          <w:sz w:val="22"/>
          <w:szCs w:val="22"/>
        </w:rPr>
        <w:t>Additional Skills:</w:t>
      </w:r>
    </w:p>
    <w:p w:rsidR="00FA5445" w:rsidRPr="00BA1B14" w:rsidRDefault="00FA5445" w:rsidP="00464081">
      <w:pPr>
        <w:pStyle w:val="ListParagraph"/>
        <w:numPr>
          <w:ilvl w:val="0"/>
          <w:numId w:val="22"/>
        </w:numPr>
        <w:ind w:left="1080"/>
        <w:contextualSpacing w:val="0"/>
        <w:rPr>
          <w:rFonts w:asciiTheme="minorHAnsi" w:hAnsiTheme="minorHAnsi" w:cstheme="minorHAnsi"/>
          <w:sz w:val="22"/>
          <w:szCs w:val="22"/>
        </w:rPr>
      </w:pPr>
      <w:r w:rsidRPr="00BA1B14">
        <w:rPr>
          <w:rFonts w:asciiTheme="minorHAnsi" w:hAnsiTheme="minorHAnsi" w:cstheme="minorHAnsi"/>
          <w:sz w:val="22"/>
          <w:szCs w:val="22"/>
        </w:rPr>
        <w:t>Appl</w:t>
      </w:r>
      <w:r w:rsidR="001E6057">
        <w:rPr>
          <w:rFonts w:asciiTheme="minorHAnsi" w:hAnsiTheme="minorHAnsi" w:cstheme="minorHAnsi"/>
          <w:sz w:val="22"/>
          <w:szCs w:val="22"/>
        </w:rPr>
        <w:t>ication Servers: IIS 8.5</w:t>
      </w:r>
    </w:p>
    <w:p w:rsidR="00FA5445" w:rsidRDefault="00FA5445" w:rsidP="00464081">
      <w:pPr>
        <w:pStyle w:val="ListParagraph"/>
        <w:numPr>
          <w:ilvl w:val="0"/>
          <w:numId w:val="22"/>
        </w:numPr>
        <w:ind w:left="1080"/>
        <w:contextualSpacing w:val="0"/>
        <w:rPr>
          <w:rFonts w:asciiTheme="minorHAnsi" w:hAnsiTheme="minorHAnsi" w:cstheme="minorHAnsi"/>
          <w:sz w:val="22"/>
          <w:szCs w:val="22"/>
        </w:rPr>
      </w:pPr>
      <w:r w:rsidRPr="00BA1B14">
        <w:rPr>
          <w:rFonts w:asciiTheme="minorHAnsi" w:hAnsiTheme="minorHAnsi" w:cstheme="minorHAnsi"/>
          <w:sz w:val="22"/>
          <w:szCs w:val="22"/>
        </w:rPr>
        <w:t>Web Te</w:t>
      </w:r>
      <w:r w:rsidR="00F126A7">
        <w:rPr>
          <w:rFonts w:asciiTheme="minorHAnsi" w:hAnsiTheme="minorHAnsi" w:cstheme="minorHAnsi"/>
          <w:sz w:val="22"/>
          <w:szCs w:val="22"/>
        </w:rPr>
        <w:t xml:space="preserve">chnologies: </w:t>
      </w:r>
      <w:r w:rsidR="00BE2AC7">
        <w:rPr>
          <w:rFonts w:asciiTheme="minorHAnsi" w:hAnsiTheme="minorHAnsi" w:cstheme="minorHAnsi"/>
          <w:sz w:val="22"/>
          <w:szCs w:val="22"/>
        </w:rPr>
        <w:t>Angular,</w:t>
      </w:r>
      <w:r w:rsidR="006F3784">
        <w:rPr>
          <w:rFonts w:asciiTheme="minorHAnsi" w:hAnsiTheme="minorHAnsi" w:cstheme="minorHAnsi"/>
          <w:sz w:val="22"/>
          <w:szCs w:val="22"/>
        </w:rPr>
        <w:t xml:space="preserve"> </w:t>
      </w:r>
      <w:r w:rsidR="00F126A7">
        <w:rPr>
          <w:rFonts w:asciiTheme="minorHAnsi" w:hAnsiTheme="minorHAnsi" w:cstheme="minorHAnsi"/>
          <w:sz w:val="22"/>
          <w:szCs w:val="22"/>
        </w:rPr>
        <w:t>HTML,</w:t>
      </w:r>
      <w:r w:rsidR="006F3784">
        <w:rPr>
          <w:rFonts w:asciiTheme="minorHAnsi" w:hAnsiTheme="minorHAnsi" w:cstheme="minorHAnsi"/>
          <w:sz w:val="22"/>
          <w:szCs w:val="22"/>
        </w:rPr>
        <w:t xml:space="preserve"> </w:t>
      </w:r>
      <w:r w:rsidR="00F126A7">
        <w:rPr>
          <w:rFonts w:asciiTheme="minorHAnsi" w:hAnsiTheme="minorHAnsi" w:cstheme="minorHAnsi"/>
          <w:sz w:val="22"/>
          <w:szCs w:val="22"/>
        </w:rPr>
        <w:t>CSS,</w:t>
      </w:r>
      <w:r w:rsidR="001D55A4">
        <w:rPr>
          <w:rFonts w:asciiTheme="minorHAnsi" w:hAnsiTheme="minorHAnsi" w:cstheme="minorHAnsi"/>
          <w:sz w:val="22"/>
          <w:szCs w:val="22"/>
        </w:rPr>
        <w:t xml:space="preserve"> </w:t>
      </w:r>
      <w:r w:rsidR="00BE2AC7">
        <w:rPr>
          <w:rFonts w:asciiTheme="minorHAnsi" w:hAnsiTheme="minorHAnsi" w:cstheme="minorHAnsi"/>
          <w:sz w:val="22"/>
          <w:szCs w:val="22"/>
        </w:rPr>
        <w:t>Typescript</w:t>
      </w:r>
      <w:r w:rsidR="0069560C">
        <w:rPr>
          <w:rFonts w:asciiTheme="minorHAnsi" w:hAnsiTheme="minorHAnsi" w:cstheme="minorHAnsi"/>
          <w:sz w:val="22"/>
          <w:szCs w:val="22"/>
        </w:rPr>
        <w:t>,</w:t>
      </w:r>
      <w:r w:rsidR="006F3784">
        <w:rPr>
          <w:rFonts w:asciiTheme="minorHAnsi" w:hAnsiTheme="minorHAnsi" w:cstheme="minorHAnsi"/>
          <w:sz w:val="22"/>
          <w:szCs w:val="22"/>
        </w:rPr>
        <w:t xml:space="preserve"> </w:t>
      </w:r>
      <w:r w:rsidR="0069560C">
        <w:rPr>
          <w:rFonts w:asciiTheme="minorHAnsi" w:hAnsiTheme="minorHAnsi" w:cstheme="minorHAnsi"/>
          <w:sz w:val="22"/>
          <w:szCs w:val="22"/>
        </w:rPr>
        <w:t>JavaScript</w:t>
      </w:r>
    </w:p>
    <w:p w:rsidR="00FA5445" w:rsidRPr="00BA1B14" w:rsidRDefault="00E41FC7" w:rsidP="00464081">
      <w:pPr>
        <w:pStyle w:val="ListParagraph"/>
        <w:numPr>
          <w:ilvl w:val="0"/>
          <w:numId w:val="20"/>
        </w:numPr>
        <w:contextualSpacing w:val="0"/>
        <w:rPr>
          <w:rFonts w:asciiTheme="minorHAnsi" w:hAnsiTheme="minorHAnsi" w:cstheme="minorHAnsi"/>
          <w:b/>
          <w:sz w:val="22"/>
          <w:szCs w:val="22"/>
        </w:rPr>
      </w:pPr>
      <w:r w:rsidRPr="00BA1B14">
        <w:rPr>
          <w:rFonts w:asciiTheme="minorHAnsi" w:hAnsiTheme="minorHAnsi" w:cstheme="minorHAnsi"/>
          <w:b/>
          <w:sz w:val="22"/>
          <w:szCs w:val="22"/>
        </w:rPr>
        <w:t>Domains</w:t>
      </w:r>
      <w:r w:rsidR="00FA5445" w:rsidRPr="00BA1B14">
        <w:rPr>
          <w:rFonts w:asciiTheme="minorHAnsi" w:hAnsiTheme="minorHAnsi" w:cstheme="minorHAnsi"/>
          <w:b/>
          <w:sz w:val="22"/>
          <w:szCs w:val="22"/>
        </w:rPr>
        <w:t xml:space="preserve">: </w:t>
      </w:r>
    </w:p>
    <w:p w:rsidR="00FA5445" w:rsidRPr="00BA1B14" w:rsidRDefault="00FA5445" w:rsidP="00464081">
      <w:pPr>
        <w:pStyle w:val="ListParagraph"/>
        <w:numPr>
          <w:ilvl w:val="0"/>
          <w:numId w:val="22"/>
        </w:numPr>
        <w:ind w:left="1080"/>
        <w:contextualSpacing w:val="0"/>
        <w:rPr>
          <w:rFonts w:asciiTheme="minorHAnsi" w:hAnsiTheme="minorHAnsi" w:cstheme="minorHAnsi"/>
          <w:sz w:val="22"/>
          <w:szCs w:val="22"/>
        </w:rPr>
      </w:pPr>
      <w:r w:rsidRPr="00BA1B14">
        <w:rPr>
          <w:rFonts w:asciiTheme="minorHAnsi" w:hAnsiTheme="minorHAnsi" w:cstheme="minorHAnsi"/>
          <w:sz w:val="22"/>
          <w:szCs w:val="22"/>
        </w:rPr>
        <w:t>Banking</w:t>
      </w:r>
      <w:r w:rsidR="00577EE1">
        <w:rPr>
          <w:rFonts w:asciiTheme="minorHAnsi" w:hAnsiTheme="minorHAnsi" w:cstheme="minorHAnsi"/>
          <w:sz w:val="22"/>
          <w:szCs w:val="22"/>
        </w:rPr>
        <w:t xml:space="preserve"> ,</w:t>
      </w:r>
      <w:r w:rsidR="001E6057">
        <w:rPr>
          <w:rFonts w:asciiTheme="minorHAnsi" w:hAnsiTheme="minorHAnsi" w:cstheme="minorHAnsi"/>
          <w:sz w:val="22"/>
          <w:szCs w:val="22"/>
        </w:rPr>
        <w:t>E-</w:t>
      </w:r>
      <w:r w:rsidR="0069560C">
        <w:rPr>
          <w:rFonts w:asciiTheme="minorHAnsi" w:hAnsiTheme="minorHAnsi" w:cstheme="minorHAnsi"/>
          <w:sz w:val="22"/>
          <w:szCs w:val="22"/>
        </w:rPr>
        <w:t>Commerce, Healthcare</w:t>
      </w:r>
      <w:r w:rsidR="00577EE1">
        <w:rPr>
          <w:rFonts w:asciiTheme="minorHAnsi" w:hAnsiTheme="minorHAnsi" w:cstheme="minorHAnsi"/>
          <w:sz w:val="22"/>
          <w:szCs w:val="22"/>
        </w:rPr>
        <w:t xml:space="preserve"> and Telecom</w:t>
      </w:r>
    </w:p>
    <w:p w:rsidR="00FA5445" w:rsidRPr="00BA1B14" w:rsidRDefault="00B53772" w:rsidP="00464081">
      <w:pPr>
        <w:pStyle w:val="Heading5"/>
        <w:pBdr>
          <w:bottom w:val="single" w:sz="4" w:space="1" w:color="0070C0"/>
        </w:pBdr>
        <w:shd w:val="clear" w:color="auto" w:fill="auto"/>
        <w:tabs>
          <w:tab w:val="left" w:pos="0"/>
        </w:tabs>
        <w:spacing w:after="240"/>
        <w:rPr>
          <w:rFonts w:asciiTheme="minorHAnsi" w:hAnsiTheme="minorHAnsi" w:cstheme="minorHAnsi"/>
          <w:smallCaps w:val="0"/>
          <w:color w:val="0070C0"/>
          <w:sz w:val="22"/>
          <w:szCs w:val="22"/>
          <w:u w:val="none"/>
        </w:rPr>
      </w:pPr>
      <w:r w:rsidRPr="00BA1B14">
        <w:rPr>
          <w:rFonts w:asciiTheme="minorHAnsi" w:hAnsiTheme="minorHAnsi" w:cstheme="minorHAnsi"/>
          <w:smallCaps w:val="0"/>
          <w:color w:val="0070C0"/>
          <w:sz w:val="22"/>
          <w:szCs w:val="22"/>
          <w:u w:val="none"/>
        </w:rPr>
        <w:t>SUMMARY</w:t>
      </w:r>
    </w:p>
    <w:p w:rsidR="00FA5445" w:rsidRPr="00BA1B14" w:rsidRDefault="00FA5445" w:rsidP="00464081">
      <w:pPr>
        <w:pStyle w:val="ListParagraph"/>
        <w:numPr>
          <w:ilvl w:val="0"/>
          <w:numId w:val="20"/>
        </w:numPr>
        <w:contextualSpacing w:val="0"/>
        <w:rPr>
          <w:rFonts w:asciiTheme="minorHAnsi" w:hAnsiTheme="minorHAnsi" w:cstheme="minorHAnsi"/>
          <w:sz w:val="22"/>
          <w:szCs w:val="22"/>
        </w:rPr>
      </w:pPr>
      <w:r w:rsidRPr="00BA1B14">
        <w:rPr>
          <w:rFonts w:asciiTheme="minorHAnsi" w:hAnsiTheme="minorHAnsi" w:cstheme="minorHAnsi"/>
          <w:sz w:val="22"/>
          <w:szCs w:val="22"/>
        </w:rPr>
        <w:t>Client interaction and customer relationship management</w:t>
      </w:r>
    </w:p>
    <w:p w:rsidR="00FA5445" w:rsidRDefault="00FA5445" w:rsidP="00464081">
      <w:pPr>
        <w:pStyle w:val="ListParagraph"/>
        <w:numPr>
          <w:ilvl w:val="0"/>
          <w:numId w:val="20"/>
        </w:numPr>
        <w:contextualSpacing w:val="0"/>
        <w:rPr>
          <w:rFonts w:asciiTheme="minorHAnsi" w:hAnsiTheme="minorHAnsi" w:cstheme="minorHAnsi"/>
          <w:sz w:val="22"/>
          <w:szCs w:val="22"/>
        </w:rPr>
      </w:pPr>
      <w:r w:rsidRPr="00BA1B14">
        <w:rPr>
          <w:rFonts w:asciiTheme="minorHAnsi" w:hAnsiTheme="minorHAnsi" w:cstheme="minorHAnsi"/>
          <w:sz w:val="22"/>
          <w:szCs w:val="22"/>
        </w:rPr>
        <w:t>Requirement analysis</w:t>
      </w:r>
    </w:p>
    <w:p w:rsidR="001E6057" w:rsidRPr="00BA1B14" w:rsidRDefault="001E6057" w:rsidP="00464081">
      <w:pPr>
        <w:pStyle w:val="ListParagraph"/>
        <w:numPr>
          <w:ilvl w:val="0"/>
          <w:numId w:val="20"/>
        </w:numPr>
        <w:contextualSpacing w:val="0"/>
        <w:rPr>
          <w:rFonts w:asciiTheme="minorHAnsi" w:hAnsiTheme="minorHAnsi" w:cstheme="minorHAnsi"/>
          <w:sz w:val="22"/>
          <w:szCs w:val="22"/>
        </w:rPr>
      </w:pPr>
      <w:r>
        <w:rPr>
          <w:rFonts w:asciiTheme="minorHAnsi" w:hAnsiTheme="minorHAnsi" w:cstheme="minorHAnsi"/>
          <w:sz w:val="22"/>
          <w:szCs w:val="22"/>
        </w:rPr>
        <w:t xml:space="preserve">Worked on Project </w:t>
      </w:r>
      <w:r w:rsidR="004E0386">
        <w:rPr>
          <w:rFonts w:asciiTheme="minorHAnsi" w:hAnsiTheme="minorHAnsi" w:cstheme="minorHAnsi"/>
          <w:sz w:val="22"/>
          <w:szCs w:val="22"/>
        </w:rPr>
        <w:t>to Implement Security for an American Bank.</w:t>
      </w:r>
    </w:p>
    <w:p w:rsidR="00FA5445" w:rsidRPr="00BA1B14" w:rsidRDefault="00FA5445" w:rsidP="00464081">
      <w:pPr>
        <w:pStyle w:val="ListParagraph"/>
        <w:numPr>
          <w:ilvl w:val="0"/>
          <w:numId w:val="20"/>
        </w:numPr>
        <w:contextualSpacing w:val="0"/>
        <w:rPr>
          <w:rFonts w:asciiTheme="minorHAnsi" w:hAnsiTheme="minorHAnsi" w:cstheme="minorHAnsi"/>
          <w:sz w:val="22"/>
          <w:szCs w:val="22"/>
        </w:rPr>
      </w:pPr>
      <w:r w:rsidRPr="00BA1B14">
        <w:rPr>
          <w:rFonts w:asciiTheme="minorHAnsi" w:hAnsiTheme="minorHAnsi" w:cstheme="minorHAnsi"/>
          <w:sz w:val="22"/>
          <w:szCs w:val="22"/>
        </w:rPr>
        <w:t xml:space="preserve">Software </w:t>
      </w:r>
      <w:r w:rsidR="00974A4E" w:rsidRPr="00BA1B14">
        <w:rPr>
          <w:rFonts w:asciiTheme="minorHAnsi" w:hAnsiTheme="minorHAnsi" w:cstheme="minorHAnsi"/>
          <w:sz w:val="22"/>
          <w:szCs w:val="22"/>
        </w:rPr>
        <w:t xml:space="preserve">development </w:t>
      </w:r>
      <w:r w:rsidRPr="00BA1B14">
        <w:rPr>
          <w:rFonts w:asciiTheme="minorHAnsi" w:hAnsiTheme="minorHAnsi" w:cstheme="minorHAnsi"/>
          <w:sz w:val="22"/>
          <w:szCs w:val="22"/>
        </w:rPr>
        <w:t>and enhancements</w:t>
      </w:r>
      <w:r w:rsidR="004E0386">
        <w:rPr>
          <w:rFonts w:asciiTheme="minorHAnsi" w:hAnsiTheme="minorHAnsi" w:cstheme="minorHAnsi"/>
          <w:sz w:val="22"/>
          <w:szCs w:val="22"/>
        </w:rPr>
        <w:t>.</w:t>
      </w:r>
    </w:p>
    <w:p w:rsidR="003629CD" w:rsidRPr="00BA1B14" w:rsidRDefault="003629CD" w:rsidP="00464081">
      <w:pPr>
        <w:pStyle w:val="Heading5"/>
        <w:pBdr>
          <w:bottom w:val="single" w:sz="4" w:space="1" w:color="0070C0"/>
        </w:pBdr>
        <w:shd w:val="clear" w:color="auto" w:fill="auto"/>
        <w:tabs>
          <w:tab w:val="left" w:pos="0"/>
        </w:tabs>
        <w:spacing w:after="240"/>
        <w:rPr>
          <w:rFonts w:asciiTheme="minorHAnsi" w:hAnsiTheme="minorHAnsi" w:cstheme="minorHAnsi"/>
          <w:smallCaps w:val="0"/>
          <w:color w:val="0070C0"/>
          <w:sz w:val="22"/>
          <w:szCs w:val="22"/>
          <w:u w:val="none"/>
        </w:rPr>
      </w:pPr>
      <w:r w:rsidRPr="00BA1B14">
        <w:rPr>
          <w:rFonts w:asciiTheme="minorHAnsi" w:hAnsiTheme="minorHAnsi" w:cstheme="minorHAnsi"/>
          <w:smallCaps w:val="0"/>
          <w:color w:val="0070C0"/>
          <w:sz w:val="22"/>
          <w:szCs w:val="22"/>
          <w:u w:val="none"/>
        </w:rPr>
        <w:t>EDUCATIONAL QUALIFICATION</w:t>
      </w:r>
    </w:p>
    <w:p w:rsidR="003629CD" w:rsidRDefault="004E0386" w:rsidP="00464081">
      <w:pPr>
        <w:pStyle w:val="ListParagraph"/>
        <w:numPr>
          <w:ilvl w:val="0"/>
          <w:numId w:val="20"/>
        </w:numPr>
        <w:contextualSpacing w:val="0"/>
        <w:rPr>
          <w:rFonts w:asciiTheme="minorHAnsi" w:hAnsiTheme="minorHAnsi" w:cstheme="minorHAnsi"/>
          <w:sz w:val="22"/>
          <w:szCs w:val="22"/>
        </w:rPr>
      </w:pPr>
      <w:proofErr w:type="spellStart"/>
      <w:r w:rsidRPr="00370A77">
        <w:rPr>
          <w:rFonts w:asciiTheme="minorHAnsi" w:hAnsiTheme="minorHAnsi" w:cstheme="minorHAnsi"/>
          <w:b/>
          <w:sz w:val="22"/>
          <w:szCs w:val="22"/>
        </w:rPr>
        <w:t>MTech</w:t>
      </w:r>
      <w:proofErr w:type="spellEnd"/>
      <w:r>
        <w:rPr>
          <w:rFonts w:asciiTheme="minorHAnsi" w:hAnsiTheme="minorHAnsi" w:cstheme="minorHAnsi"/>
          <w:sz w:val="22"/>
          <w:szCs w:val="22"/>
        </w:rPr>
        <w:t xml:space="preserve"> in Information Technology from </w:t>
      </w:r>
      <w:proofErr w:type="spellStart"/>
      <w:r>
        <w:rPr>
          <w:rFonts w:asciiTheme="minorHAnsi" w:hAnsiTheme="minorHAnsi" w:cstheme="minorHAnsi"/>
          <w:sz w:val="22"/>
          <w:szCs w:val="22"/>
        </w:rPr>
        <w:t>Utkal</w:t>
      </w:r>
      <w:proofErr w:type="spellEnd"/>
      <w:r>
        <w:rPr>
          <w:rFonts w:asciiTheme="minorHAnsi" w:hAnsiTheme="minorHAnsi" w:cstheme="minorHAnsi"/>
          <w:sz w:val="22"/>
          <w:szCs w:val="22"/>
        </w:rPr>
        <w:t xml:space="preserve"> University, Bhubaneswar</w:t>
      </w:r>
      <w:r w:rsidR="004461BD">
        <w:rPr>
          <w:rFonts w:asciiTheme="minorHAnsi" w:hAnsiTheme="minorHAnsi" w:cstheme="minorHAnsi"/>
          <w:sz w:val="22"/>
          <w:szCs w:val="22"/>
        </w:rPr>
        <w:t>.</w:t>
      </w:r>
    </w:p>
    <w:p w:rsidR="006C251B" w:rsidRDefault="006C251B" w:rsidP="00464081">
      <w:pPr>
        <w:pStyle w:val="ListParagraph"/>
        <w:numPr>
          <w:ilvl w:val="0"/>
          <w:numId w:val="20"/>
        </w:numPr>
        <w:contextualSpacing w:val="0"/>
        <w:rPr>
          <w:rFonts w:asciiTheme="minorHAnsi" w:hAnsiTheme="minorHAnsi" w:cstheme="minorHAnsi"/>
          <w:sz w:val="22"/>
          <w:szCs w:val="22"/>
        </w:rPr>
      </w:pPr>
      <w:proofErr w:type="spellStart"/>
      <w:r w:rsidRPr="00370A77">
        <w:rPr>
          <w:rFonts w:asciiTheme="minorHAnsi" w:hAnsiTheme="minorHAnsi" w:cstheme="minorHAnsi"/>
          <w:b/>
          <w:sz w:val="22"/>
          <w:szCs w:val="22"/>
        </w:rPr>
        <w:t>M.Sc</w:t>
      </w:r>
      <w:proofErr w:type="spellEnd"/>
      <w:r>
        <w:rPr>
          <w:rFonts w:asciiTheme="minorHAnsi" w:hAnsiTheme="minorHAnsi" w:cstheme="minorHAnsi"/>
          <w:sz w:val="22"/>
          <w:szCs w:val="22"/>
        </w:rPr>
        <w:t xml:space="preserve"> in Electronic Science, Berhampur University</w:t>
      </w:r>
      <w:r w:rsidR="004461BD">
        <w:rPr>
          <w:rFonts w:asciiTheme="minorHAnsi" w:hAnsiTheme="minorHAnsi" w:cstheme="minorHAnsi"/>
          <w:sz w:val="22"/>
          <w:szCs w:val="22"/>
        </w:rPr>
        <w:t>.</w:t>
      </w:r>
    </w:p>
    <w:p w:rsidR="006C251B" w:rsidRPr="00BA1B14" w:rsidRDefault="00322CA0" w:rsidP="00464081">
      <w:pPr>
        <w:pStyle w:val="ListParagraph"/>
        <w:numPr>
          <w:ilvl w:val="0"/>
          <w:numId w:val="20"/>
        </w:numPr>
        <w:contextualSpacing w:val="0"/>
        <w:rPr>
          <w:rFonts w:asciiTheme="minorHAnsi" w:hAnsiTheme="minorHAnsi" w:cstheme="minorHAnsi"/>
          <w:sz w:val="22"/>
          <w:szCs w:val="22"/>
        </w:rPr>
      </w:pPr>
      <w:proofErr w:type="spellStart"/>
      <w:r w:rsidRPr="00370A77">
        <w:rPr>
          <w:rFonts w:asciiTheme="minorHAnsi" w:hAnsiTheme="minorHAnsi" w:cstheme="minorHAnsi"/>
          <w:b/>
          <w:sz w:val="22"/>
          <w:szCs w:val="22"/>
        </w:rPr>
        <w:t>B.S</w:t>
      </w:r>
      <w:r w:rsidR="006C251B" w:rsidRPr="00370A77">
        <w:rPr>
          <w:rFonts w:asciiTheme="minorHAnsi" w:hAnsiTheme="minorHAnsi" w:cstheme="minorHAnsi"/>
          <w:b/>
          <w:sz w:val="22"/>
          <w:szCs w:val="22"/>
        </w:rPr>
        <w:t>c</w:t>
      </w:r>
      <w:proofErr w:type="spellEnd"/>
      <w:r w:rsidR="006C251B">
        <w:rPr>
          <w:rFonts w:asciiTheme="minorHAnsi" w:hAnsiTheme="minorHAnsi" w:cstheme="minorHAnsi"/>
          <w:sz w:val="22"/>
          <w:szCs w:val="22"/>
        </w:rPr>
        <w:t xml:space="preserve"> in Computer Science, Berhampur University</w:t>
      </w:r>
      <w:r w:rsidR="004461BD">
        <w:rPr>
          <w:rFonts w:asciiTheme="minorHAnsi" w:hAnsiTheme="minorHAnsi" w:cstheme="minorHAnsi"/>
          <w:sz w:val="22"/>
          <w:szCs w:val="22"/>
        </w:rPr>
        <w:t>.</w:t>
      </w:r>
    </w:p>
    <w:p w:rsidR="003629CD" w:rsidRPr="00BA1B14" w:rsidRDefault="003629CD" w:rsidP="00464081">
      <w:pPr>
        <w:pStyle w:val="Heading5"/>
        <w:pBdr>
          <w:bottom w:val="single" w:sz="4" w:space="1" w:color="0070C0"/>
        </w:pBdr>
        <w:shd w:val="clear" w:color="auto" w:fill="auto"/>
        <w:tabs>
          <w:tab w:val="left" w:pos="0"/>
        </w:tabs>
        <w:spacing w:after="240"/>
        <w:rPr>
          <w:rFonts w:asciiTheme="minorHAnsi" w:hAnsiTheme="minorHAnsi" w:cstheme="minorHAnsi"/>
          <w:smallCaps w:val="0"/>
          <w:color w:val="0070C0"/>
          <w:sz w:val="22"/>
          <w:szCs w:val="22"/>
          <w:u w:val="none"/>
        </w:rPr>
      </w:pPr>
      <w:r w:rsidRPr="00BA1B14">
        <w:rPr>
          <w:rFonts w:asciiTheme="minorHAnsi" w:hAnsiTheme="minorHAnsi" w:cstheme="minorHAnsi"/>
          <w:smallCaps w:val="0"/>
          <w:color w:val="0070C0"/>
          <w:sz w:val="22"/>
          <w:szCs w:val="22"/>
          <w:u w:val="none"/>
        </w:rPr>
        <w:t xml:space="preserve">TRAININGS/ </w:t>
      </w:r>
      <w:proofErr w:type="gramStart"/>
      <w:r w:rsidRPr="00BA1B14">
        <w:rPr>
          <w:rFonts w:asciiTheme="minorHAnsi" w:hAnsiTheme="minorHAnsi" w:cstheme="minorHAnsi"/>
          <w:smallCaps w:val="0"/>
          <w:color w:val="0070C0"/>
          <w:sz w:val="22"/>
          <w:szCs w:val="22"/>
          <w:u w:val="none"/>
        </w:rPr>
        <w:t>CERTIFICATION</w:t>
      </w:r>
      <w:r w:rsidR="00232E2B">
        <w:rPr>
          <w:rFonts w:asciiTheme="minorHAnsi" w:hAnsiTheme="minorHAnsi" w:cstheme="minorHAnsi"/>
          <w:smallCaps w:val="0"/>
          <w:color w:val="0070C0"/>
          <w:sz w:val="22"/>
          <w:szCs w:val="22"/>
          <w:u w:val="none"/>
        </w:rPr>
        <w:t xml:space="preserve"> :</w:t>
      </w:r>
      <w:proofErr w:type="gramEnd"/>
      <w:r w:rsidR="00232E2B">
        <w:rPr>
          <w:rFonts w:asciiTheme="minorHAnsi" w:hAnsiTheme="minorHAnsi" w:cstheme="minorHAnsi"/>
          <w:smallCaps w:val="0"/>
          <w:color w:val="0070C0"/>
          <w:sz w:val="22"/>
          <w:szCs w:val="22"/>
          <w:u w:val="none"/>
        </w:rPr>
        <w:t xml:space="preserve"> </w:t>
      </w:r>
      <w:r w:rsidR="003F09C2">
        <w:rPr>
          <w:rFonts w:asciiTheme="minorHAnsi" w:hAnsiTheme="minorHAnsi" w:cstheme="minorHAnsi"/>
          <w:smallCaps w:val="0"/>
          <w:color w:val="0070C0"/>
          <w:sz w:val="22"/>
          <w:szCs w:val="22"/>
          <w:u w:val="none"/>
        </w:rPr>
        <w:t>Angular,</w:t>
      </w:r>
      <w:r w:rsidR="00EF4C8B">
        <w:rPr>
          <w:rFonts w:asciiTheme="minorHAnsi" w:hAnsiTheme="minorHAnsi" w:cstheme="minorHAnsi"/>
          <w:smallCaps w:val="0"/>
          <w:color w:val="0070C0"/>
          <w:sz w:val="22"/>
          <w:szCs w:val="22"/>
          <w:u w:val="none"/>
        </w:rPr>
        <w:t xml:space="preserve"> </w:t>
      </w:r>
      <w:r w:rsidR="00B47EBC">
        <w:rPr>
          <w:rFonts w:asciiTheme="minorHAnsi" w:hAnsiTheme="minorHAnsi" w:cstheme="minorHAnsi"/>
          <w:smallCaps w:val="0"/>
          <w:color w:val="0070C0"/>
          <w:sz w:val="22"/>
          <w:szCs w:val="22"/>
          <w:u w:val="none"/>
        </w:rPr>
        <w:t xml:space="preserve">Azure </w:t>
      </w:r>
      <w:r w:rsidR="00232E2B">
        <w:rPr>
          <w:rFonts w:asciiTheme="minorHAnsi" w:hAnsiTheme="minorHAnsi" w:cstheme="minorHAnsi"/>
          <w:smallCaps w:val="0"/>
          <w:color w:val="0070C0"/>
          <w:sz w:val="22"/>
          <w:szCs w:val="22"/>
          <w:u w:val="none"/>
        </w:rPr>
        <w:t xml:space="preserve">Cloud Training at </w:t>
      </w:r>
      <w:proofErr w:type="spellStart"/>
      <w:r w:rsidR="00232E2B">
        <w:rPr>
          <w:rFonts w:asciiTheme="minorHAnsi" w:hAnsiTheme="minorHAnsi" w:cstheme="minorHAnsi"/>
          <w:smallCaps w:val="0"/>
          <w:color w:val="0070C0"/>
          <w:sz w:val="22"/>
          <w:szCs w:val="22"/>
          <w:u w:val="none"/>
        </w:rPr>
        <w:t>Synechron</w:t>
      </w:r>
      <w:proofErr w:type="spellEnd"/>
      <w:r w:rsidR="00F356B2">
        <w:rPr>
          <w:rFonts w:asciiTheme="minorHAnsi" w:hAnsiTheme="minorHAnsi" w:cstheme="minorHAnsi"/>
          <w:smallCaps w:val="0"/>
          <w:color w:val="0070C0"/>
          <w:sz w:val="22"/>
          <w:szCs w:val="22"/>
          <w:u w:val="none"/>
        </w:rPr>
        <w:t>.</w:t>
      </w:r>
    </w:p>
    <w:p w:rsidR="002F04E5" w:rsidRDefault="002F04E5" w:rsidP="00464081">
      <w:pPr>
        <w:tabs>
          <w:tab w:val="right" w:pos="10224"/>
        </w:tabs>
        <w:jc w:val="both"/>
        <w:rPr>
          <w:rFonts w:asciiTheme="minorHAnsi" w:hAnsiTheme="minorHAnsi" w:cstheme="minorHAnsi"/>
          <w:b/>
          <w:sz w:val="22"/>
          <w:szCs w:val="22"/>
          <w:shd w:val="clear" w:color="auto" w:fill="FBFF00"/>
        </w:rPr>
      </w:pPr>
    </w:p>
    <w:p w:rsidR="002F04E5" w:rsidRDefault="002F04E5" w:rsidP="00464081">
      <w:pPr>
        <w:tabs>
          <w:tab w:val="right" w:pos="10224"/>
        </w:tabs>
        <w:jc w:val="both"/>
        <w:rPr>
          <w:rFonts w:asciiTheme="minorHAnsi" w:hAnsiTheme="minorHAnsi" w:cstheme="minorHAnsi"/>
          <w:b/>
          <w:sz w:val="22"/>
          <w:szCs w:val="22"/>
          <w:shd w:val="clear" w:color="auto" w:fill="FBFF00"/>
        </w:rPr>
      </w:pPr>
    </w:p>
    <w:p w:rsidR="002F04E5" w:rsidRDefault="002F04E5" w:rsidP="00464081">
      <w:pPr>
        <w:tabs>
          <w:tab w:val="right" w:pos="10224"/>
        </w:tabs>
        <w:jc w:val="both"/>
        <w:rPr>
          <w:rFonts w:asciiTheme="minorHAnsi" w:hAnsiTheme="minorHAnsi" w:cstheme="minorHAnsi"/>
          <w:b/>
          <w:sz w:val="22"/>
          <w:szCs w:val="22"/>
          <w:shd w:val="clear" w:color="auto" w:fill="FBFF00"/>
        </w:rPr>
      </w:pPr>
    </w:p>
    <w:p w:rsidR="004870BF" w:rsidRPr="00BA1B14" w:rsidRDefault="004870BF" w:rsidP="004870BF">
      <w:pPr>
        <w:tabs>
          <w:tab w:val="right" w:pos="10224"/>
        </w:tabs>
        <w:jc w:val="both"/>
        <w:rPr>
          <w:rFonts w:asciiTheme="minorHAnsi" w:hAnsiTheme="minorHAnsi" w:cstheme="minorHAnsi"/>
          <w:b/>
          <w:sz w:val="22"/>
          <w:szCs w:val="22"/>
          <w:shd w:val="clear" w:color="auto" w:fill="FFE599"/>
        </w:rPr>
      </w:pPr>
      <w:proofErr w:type="spellStart"/>
      <w:r w:rsidRPr="00BA1B14">
        <w:rPr>
          <w:rFonts w:asciiTheme="minorHAnsi" w:hAnsiTheme="minorHAnsi" w:cstheme="minorHAnsi"/>
          <w:b/>
          <w:sz w:val="22"/>
          <w:szCs w:val="22"/>
          <w:shd w:val="clear" w:color="auto" w:fill="FBFF00"/>
        </w:rPr>
        <w:t>Synechron</w:t>
      </w:r>
      <w:proofErr w:type="spellEnd"/>
      <w:r w:rsidRPr="00BA1B14">
        <w:rPr>
          <w:rFonts w:asciiTheme="minorHAnsi" w:hAnsiTheme="minorHAnsi" w:cstheme="minorHAnsi"/>
          <w:b/>
          <w:sz w:val="22"/>
          <w:szCs w:val="22"/>
          <w:shd w:val="clear" w:color="auto" w:fill="FBFF00"/>
        </w:rPr>
        <w:t xml:space="preserve"> Technologies Pvt. Ltd., Bangalore</w:t>
      </w:r>
      <w:r w:rsidRPr="00BA1B14">
        <w:rPr>
          <w:rFonts w:asciiTheme="minorHAnsi" w:hAnsiTheme="minorHAnsi" w:cstheme="minorHAnsi"/>
          <w:b/>
          <w:sz w:val="22"/>
          <w:szCs w:val="22"/>
          <w:shd w:val="clear" w:color="auto" w:fill="FBFF00"/>
        </w:rPr>
        <w:tab/>
      </w:r>
      <w:r>
        <w:rPr>
          <w:rFonts w:asciiTheme="minorHAnsi" w:hAnsiTheme="minorHAnsi" w:cstheme="minorHAnsi"/>
          <w:b/>
          <w:sz w:val="22"/>
          <w:szCs w:val="22"/>
          <w:shd w:val="clear" w:color="auto" w:fill="FBFF00"/>
        </w:rPr>
        <w:t>June 2018</w:t>
      </w:r>
      <w:r w:rsidR="00A41D38">
        <w:rPr>
          <w:rFonts w:asciiTheme="minorHAnsi" w:hAnsiTheme="minorHAnsi" w:cstheme="minorHAnsi"/>
          <w:b/>
          <w:sz w:val="22"/>
          <w:szCs w:val="22"/>
          <w:shd w:val="clear" w:color="auto" w:fill="FBFF00"/>
        </w:rPr>
        <w:t xml:space="preserve"> to July 2019</w:t>
      </w:r>
      <w:r w:rsidRPr="00BA1B14">
        <w:rPr>
          <w:rFonts w:asciiTheme="minorHAnsi" w:hAnsiTheme="minorHAnsi" w:cstheme="minorHAnsi"/>
          <w:b/>
          <w:sz w:val="22"/>
          <w:szCs w:val="22"/>
          <w:shd w:val="clear" w:color="auto" w:fill="FBFF00"/>
        </w:rPr>
        <w:t xml:space="preserve"> </w:t>
      </w:r>
    </w:p>
    <w:p w:rsidR="004870BF" w:rsidRPr="00BA1B14" w:rsidRDefault="004870BF" w:rsidP="004870BF">
      <w:pPr>
        <w:tabs>
          <w:tab w:val="right" w:pos="10224"/>
        </w:tabs>
        <w:jc w:val="both"/>
        <w:rPr>
          <w:rFonts w:asciiTheme="minorHAnsi" w:hAnsiTheme="minorHAnsi" w:cstheme="minorHAnsi"/>
          <w:b/>
          <w:sz w:val="22"/>
          <w:szCs w:val="22"/>
        </w:rPr>
      </w:pPr>
      <w:r w:rsidRPr="00BA1B14">
        <w:rPr>
          <w:rFonts w:asciiTheme="minorHAnsi" w:hAnsiTheme="minorHAnsi" w:cstheme="minorHAnsi"/>
          <w:b/>
          <w:sz w:val="22"/>
          <w:szCs w:val="22"/>
        </w:rPr>
        <w:t>Project 1:</w:t>
      </w:r>
      <w:r w:rsidRPr="00BA1B14">
        <w:rPr>
          <w:rFonts w:asciiTheme="minorHAnsi" w:hAnsiTheme="minorHAnsi" w:cstheme="minorHAnsi"/>
          <w:b/>
          <w:sz w:val="22"/>
          <w:szCs w:val="22"/>
        </w:rPr>
        <w:tab/>
      </w:r>
    </w:p>
    <w:p w:rsidR="004870BF" w:rsidRPr="00BA1B14" w:rsidRDefault="004870BF" w:rsidP="004870BF">
      <w:pPr>
        <w:jc w:val="both"/>
        <w:rPr>
          <w:rFonts w:asciiTheme="minorHAnsi" w:hAnsiTheme="minorHAnsi" w:cstheme="minorHAnsi"/>
          <w:b/>
          <w:sz w:val="22"/>
          <w:szCs w:val="22"/>
        </w:rPr>
      </w:pPr>
      <w:r>
        <w:rPr>
          <w:rFonts w:asciiTheme="minorHAnsi" w:hAnsiTheme="minorHAnsi" w:cstheme="minorHAnsi"/>
          <w:b/>
          <w:sz w:val="22"/>
          <w:szCs w:val="22"/>
        </w:rPr>
        <w:t>Client: American Bank</w:t>
      </w:r>
    </w:p>
    <w:p w:rsidR="004870BF" w:rsidRPr="00BA1B14" w:rsidRDefault="004870BF" w:rsidP="004870BF">
      <w:pPr>
        <w:jc w:val="both"/>
        <w:rPr>
          <w:rFonts w:asciiTheme="minorHAnsi" w:hAnsiTheme="minorHAnsi" w:cstheme="minorHAnsi"/>
          <w:b/>
          <w:sz w:val="22"/>
          <w:szCs w:val="22"/>
        </w:rPr>
      </w:pPr>
      <w:r w:rsidRPr="00BA1B14">
        <w:rPr>
          <w:rFonts w:asciiTheme="minorHAnsi" w:hAnsiTheme="minorHAnsi" w:cstheme="minorHAnsi"/>
          <w:b/>
          <w:sz w:val="22"/>
          <w:szCs w:val="22"/>
        </w:rPr>
        <w:t>Role: Consulting/ Analysis/ Development</w:t>
      </w:r>
    </w:p>
    <w:p w:rsidR="004870BF" w:rsidRDefault="004870BF" w:rsidP="001B4798">
      <w:pPr>
        <w:jc w:val="both"/>
        <w:rPr>
          <w:rFonts w:asciiTheme="minorHAnsi" w:hAnsiTheme="minorHAnsi" w:cstheme="minorHAnsi"/>
          <w:sz w:val="22"/>
          <w:szCs w:val="22"/>
        </w:rPr>
      </w:pPr>
      <w:r w:rsidRPr="00BA1B14">
        <w:rPr>
          <w:rFonts w:asciiTheme="minorHAnsi" w:hAnsiTheme="minorHAnsi" w:cstheme="minorHAnsi"/>
          <w:b/>
          <w:sz w:val="22"/>
          <w:szCs w:val="22"/>
        </w:rPr>
        <w:t>Description</w:t>
      </w:r>
      <w:r w:rsidRPr="00BA1B14">
        <w:rPr>
          <w:rFonts w:asciiTheme="minorHAnsi" w:hAnsiTheme="minorHAnsi" w:cstheme="minorHAnsi"/>
          <w:sz w:val="22"/>
          <w:szCs w:val="22"/>
        </w:rPr>
        <w:t xml:space="preserve">: </w:t>
      </w:r>
      <w:r w:rsidR="001B4798">
        <w:rPr>
          <w:rFonts w:asciiTheme="minorHAnsi" w:hAnsiTheme="minorHAnsi" w:cstheme="minorHAnsi"/>
          <w:sz w:val="22"/>
          <w:szCs w:val="22"/>
        </w:rPr>
        <w:t xml:space="preserve"> Worked on enhancement of the project which was developed in Angular and Microsoft .Net Core.</w:t>
      </w:r>
    </w:p>
    <w:p w:rsidR="001B4798" w:rsidRDefault="004F7AC0" w:rsidP="001B4798">
      <w:pPr>
        <w:jc w:val="both"/>
        <w:rPr>
          <w:rFonts w:asciiTheme="minorHAnsi" w:hAnsiTheme="minorHAnsi" w:cstheme="minorHAnsi"/>
          <w:sz w:val="22"/>
          <w:szCs w:val="22"/>
        </w:rPr>
      </w:pPr>
      <w:r>
        <w:rPr>
          <w:rFonts w:asciiTheme="minorHAnsi" w:hAnsiTheme="minorHAnsi" w:cstheme="minorHAnsi"/>
          <w:sz w:val="22"/>
          <w:szCs w:val="22"/>
        </w:rPr>
        <w:t xml:space="preserve">I have contributed by adding new functionalities, by adding new Angular Components and Services, also added code for EF Core Code first Approach. </w:t>
      </w:r>
      <w:proofErr w:type="gramStart"/>
      <w:r>
        <w:rPr>
          <w:rFonts w:asciiTheme="minorHAnsi" w:hAnsiTheme="minorHAnsi" w:cstheme="minorHAnsi"/>
          <w:sz w:val="22"/>
          <w:szCs w:val="22"/>
        </w:rPr>
        <w:t>Wrote EF Core code to call the stored procedures in database.</w:t>
      </w:r>
      <w:proofErr w:type="gramEnd"/>
    </w:p>
    <w:p w:rsidR="001B4798" w:rsidRDefault="001B4798" w:rsidP="001B4798">
      <w:pPr>
        <w:jc w:val="both"/>
        <w:rPr>
          <w:rFonts w:asciiTheme="minorHAnsi" w:hAnsiTheme="minorHAnsi" w:cstheme="minorHAnsi"/>
          <w:sz w:val="22"/>
          <w:szCs w:val="22"/>
        </w:rPr>
      </w:pPr>
    </w:p>
    <w:p w:rsidR="00BC4D92" w:rsidRDefault="00BC4D92" w:rsidP="001B4798">
      <w:pPr>
        <w:jc w:val="both"/>
        <w:rPr>
          <w:rFonts w:asciiTheme="minorHAnsi" w:hAnsiTheme="minorHAnsi" w:cstheme="minorHAnsi"/>
          <w:sz w:val="22"/>
          <w:szCs w:val="22"/>
        </w:rPr>
      </w:pPr>
    </w:p>
    <w:p w:rsidR="00557056" w:rsidRDefault="00557056" w:rsidP="00557056">
      <w:pPr>
        <w:jc w:val="both"/>
        <w:rPr>
          <w:rFonts w:asciiTheme="minorHAnsi" w:hAnsiTheme="minorHAnsi" w:cstheme="minorHAnsi"/>
          <w:b/>
          <w:sz w:val="22"/>
          <w:szCs w:val="22"/>
        </w:rPr>
      </w:pPr>
      <w:r w:rsidRPr="00EF5170">
        <w:rPr>
          <w:rFonts w:asciiTheme="minorHAnsi" w:hAnsiTheme="minorHAnsi" w:cstheme="minorHAnsi"/>
          <w:b/>
          <w:sz w:val="22"/>
          <w:szCs w:val="22"/>
        </w:rPr>
        <w:lastRenderedPageBreak/>
        <w:t>Team Size</w:t>
      </w:r>
      <w:r>
        <w:rPr>
          <w:rFonts w:asciiTheme="minorHAnsi" w:hAnsiTheme="minorHAnsi" w:cstheme="minorHAnsi"/>
          <w:sz w:val="22"/>
          <w:szCs w:val="22"/>
        </w:rPr>
        <w:t xml:space="preserve">: </w:t>
      </w:r>
      <w:r w:rsidRPr="00EF5170">
        <w:rPr>
          <w:rFonts w:asciiTheme="minorHAnsi" w:hAnsiTheme="minorHAnsi" w:cstheme="minorHAnsi"/>
          <w:b/>
          <w:sz w:val="22"/>
          <w:szCs w:val="22"/>
        </w:rPr>
        <w:t>7</w:t>
      </w:r>
    </w:p>
    <w:p w:rsidR="00557056" w:rsidRDefault="00557056" w:rsidP="00557056">
      <w:pPr>
        <w:jc w:val="both"/>
        <w:rPr>
          <w:rFonts w:asciiTheme="minorHAnsi" w:hAnsiTheme="minorHAnsi" w:cstheme="minorHAnsi"/>
          <w:b/>
          <w:sz w:val="22"/>
          <w:szCs w:val="22"/>
        </w:rPr>
      </w:pPr>
      <w:r w:rsidRPr="00BA1B14">
        <w:rPr>
          <w:rFonts w:asciiTheme="minorHAnsi" w:hAnsiTheme="minorHAnsi" w:cstheme="minorHAnsi"/>
          <w:b/>
          <w:sz w:val="22"/>
          <w:szCs w:val="22"/>
        </w:rPr>
        <w:t>Responsibilities:</w:t>
      </w:r>
    </w:p>
    <w:p w:rsidR="001B4798" w:rsidRDefault="00557056" w:rsidP="00557056">
      <w:pPr>
        <w:pStyle w:val="ListParagraph"/>
        <w:numPr>
          <w:ilvl w:val="0"/>
          <w:numId w:val="32"/>
        </w:numPr>
        <w:jc w:val="both"/>
        <w:rPr>
          <w:rFonts w:asciiTheme="minorHAnsi" w:hAnsiTheme="minorHAnsi" w:cstheme="minorHAnsi"/>
          <w:sz w:val="22"/>
          <w:szCs w:val="22"/>
        </w:rPr>
      </w:pPr>
      <w:r w:rsidRPr="00557056">
        <w:rPr>
          <w:rFonts w:asciiTheme="minorHAnsi" w:hAnsiTheme="minorHAnsi" w:cstheme="minorHAnsi"/>
          <w:sz w:val="22"/>
          <w:szCs w:val="22"/>
        </w:rPr>
        <w:t>Analyzed the client requirement</w:t>
      </w:r>
    </w:p>
    <w:p w:rsidR="00557056" w:rsidRDefault="00557056" w:rsidP="00557056">
      <w:pPr>
        <w:pStyle w:val="ListParagraph"/>
        <w:numPr>
          <w:ilvl w:val="0"/>
          <w:numId w:val="32"/>
        </w:numPr>
        <w:jc w:val="both"/>
        <w:rPr>
          <w:rFonts w:asciiTheme="minorHAnsi" w:hAnsiTheme="minorHAnsi" w:cstheme="minorHAnsi"/>
          <w:sz w:val="22"/>
          <w:szCs w:val="22"/>
        </w:rPr>
      </w:pPr>
      <w:r>
        <w:rPr>
          <w:rFonts w:asciiTheme="minorHAnsi" w:hAnsiTheme="minorHAnsi" w:cstheme="minorHAnsi"/>
          <w:sz w:val="22"/>
          <w:szCs w:val="22"/>
        </w:rPr>
        <w:t>Developed new Angular Components</w:t>
      </w:r>
    </w:p>
    <w:p w:rsidR="00557056" w:rsidRDefault="00557056" w:rsidP="00557056">
      <w:pPr>
        <w:pStyle w:val="ListParagraph"/>
        <w:numPr>
          <w:ilvl w:val="0"/>
          <w:numId w:val="32"/>
        </w:numPr>
        <w:jc w:val="both"/>
        <w:rPr>
          <w:rFonts w:asciiTheme="minorHAnsi" w:hAnsiTheme="minorHAnsi" w:cstheme="minorHAnsi"/>
          <w:sz w:val="22"/>
          <w:szCs w:val="22"/>
        </w:rPr>
      </w:pPr>
      <w:r>
        <w:rPr>
          <w:rFonts w:asciiTheme="minorHAnsi" w:hAnsiTheme="minorHAnsi" w:cstheme="minorHAnsi"/>
          <w:sz w:val="22"/>
          <w:szCs w:val="22"/>
        </w:rPr>
        <w:t>Implemented Angular Services</w:t>
      </w:r>
    </w:p>
    <w:p w:rsidR="00557056" w:rsidRDefault="00557056" w:rsidP="00557056">
      <w:pPr>
        <w:pStyle w:val="ListParagraph"/>
        <w:numPr>
          <w:ilvl w:val="0"/>
          <w:numId w:val="32"/>
        </w:numPr>
        <w:jc w:val="both"/>
        <w:rPr>
          <w:rFonts w:asciiTheme="minorHAnsi" w:hAnsiTheme="minorHAnsi" w:cstheme="minorHAnsi"/>
          <w:sz w:val="22"/>
          <w:szCs w:val="22"/>
        </w:rPr>
      </w:pPr>
      <w:r>
        <w:rPr>
          <w:rFonts w:asciiTheme="minorHAnsi" w:hAnsiTheme="minorHAnsi" w:cstheme="minorHAnsi"/>
          <w:sz w:val="22"/>
          <w:szCs w:val="22"/>
        </w:rPr>
        <w:t>Wrote EF Core Code to Call the Stored Procedure and receive custom output.</w:t>
      </w:r>
    </w:p>
    <w:p w:rsidR="004870BF" w:rsidRPr="00187E5E" w:rsidRDefault="00557056" w:rsidP="00464081">
      <w:pPr>
        <w:pStyle w:val="ListParagraph"/>
        <w:numPr>
          <w:ilvl w:val="0"/>
          <w:numId w:val="32"/>
        </w:numPr>
        <w:tabs>
          <w:tab w:val="right" w:pos="10224"/>
        </w:tabs>
        <w:jc w:val="both"/>
        <w:rPr>
          <w:rFonts w:asciiTheme="minorHAnsi" w:hAnsiTheme="minorHAnsi" w:cstheme="minorHAnsi"/>
          <w:b/>
          <w:sz w:val="22"/>
          <w:szCs w:val="22"/>
          <w:shd w:val="clear" w:color="auto" w:fill="FBFF00"/>
        </w:rPr>
      </w:pPr>
      <w:r w:rsidRPr="004711DA">
        <w:rPr>
          <w:rFonts w:asciiTheme="minorHAnsi" w:hAnsiTheme="minorHAnsi" w:cstheme="minorHAnsi"/>
          <w:sz w:val="22"/>
          <w:szCs w:val="22"/>
        </w:rPr>
        <w:t xml:space="preserve">Wrote stored procedures in </w:t>
      </w:r>
      <w:proofErr w:type="spellStart"/>
      <w:r w:rsidRPr="004711DA">
        <w:rPr>
          <w:rFonts w:asciiTheme="minorHAnsi" w:hAnsiTheme="minorHAnsi" w:cstheme="minorHAnsi"/>
          <w:sz w:val="22"/>
          <w:szCs w:val="22"/>
        </w:rPr>
        <w:t>Sql</w:t>
      </w:r>
      <w:proofErr w:type="spellEnd"/>
      <w:r w:rsidRPr="004711DA">
        <w:rPr>
          <w:rFonts w:asciiTheme="minorHAnsi" w:hAnsiTheme="minorHAnsi" w:cstheme="minorHAnsi"/>
          <w:sz w:val="22"/>
          <w:szCs w:val="22"/>
        </w:rPr>
        <w:t xml:space="preserve"> Server.</w:t>
      </w:r>
    </w:p>
    <w:p w:rsidR="00187E5E" w:rsidRDefault="00187E5E" w:rsidP="00187E5E">
      <w:pPr>
        <w:tabs>
          <w:tab w:val="right" w:pos="10224"/>
        </w:tabs>
        <w:jc w:val="both"/>
        <w:rPr>
          <w:rFonts w:asciiTheme="minorHAnsi" w:hAnsiTheme="minorHAnsi" w:cstheme="minorHAnsi"/>
          <w:b/>
          <w:sz w:val="22"/>
          <w:szCs w:val="22"/>
          <w:shd w:val="clear" w:color="auto" w:fill="FBFF00"/>
        </w:rPr>
      </w:pPr>
    </w:p>
    <w:p w:rsidR="00187E5E" w:rsidRPr="00187E5E" w:rsidRDefault="00187E5E" w:rsidP="00187E5E">
      <w:pPr>
        <w:tabs>
          <w:tab w:val="right" w:pos="10224"/>
        </w:tabs>
        <w:jc w:val="both"/>
        <w:rPr>
          <w:rFonts w:asciiTheme="minorHAnsi" w:hAnsiTheme="minorHAnsi" w:cstheme="minorHAnsi"/>
          <w:b/>
          <w:sz w:val="22"/>
          <w:szCs w:val="22"/>
          <w:shd w:val="clear" w:color="auto" w:fill="FBFF00"/>
        </w:rPr>
      </w:pPr>
    </w:p>
    <w:p w:rsidR="0045443B" w:rsidRPr="0045443B" w:rsidRDefault="00187E5E" w:rsidP="0045443B">
      <w:pPr>
        <w:jc w:val="both"/>
        <w:rPr>
          <w:rFonts w:asciiTheme="minorHAnsi" w:hAnsiTheme="minorHAnsi" w:cstheme="minorHAnsi"/>
          <w:sz w:val="22"/>
          <w:szCs w:val="22"/>
        </w:rPr>
      </w:pPr>
      <w:r w:rsidRPr="00187E5E">
        <w:rPr>
          <w:rFonts w:asciiTheme="minorHAnsi" w:hAnsiTheme="minorHAnsi" w:cstheme="minorHAnsi"/>
          <w:b/>
          <w:sz w:val="22"/>
          <w:szCs w:val="22"/>
        </w:rPr>
        <w:t>Environment:</w:t>
      </w:r>
      <w:r w:rsidRPr="00187E5E">
        <w:rPr>
          <w:rFonts w:asciiTheme="minorHAnsi" w:hAnsiTheme="minorHAnsi" w:cstheme="minorHAnsi"/>
          <w:sz w:val="22"/>
          <w:szCs w:val="22"/>
        </w:rPr>
        <w:t xml:space="preserve"> </w:t>
      </w:r>
      <w:r w:rsidR="0045443B" w:rsidRPr="0045443B">
        <w:rPr>
          <w:rFonts w:asciiTheme="minorHAnsi" w:hAnsiTheme="minorHAnsi" w:cstheme="minorHAnsi"/>
          <w:sz w:val="22"/>
          <w:szCs w:val="22"/>
        </w:rPr>
        <w:t xml:space="preserve">Angular 8, Microsoft.NET Core 2.2, </w:t>
      </w:r>
      <w:proofErr w:type="spellStart"/>
      <w:r w:rsidR="0045443B" w:rsidRPr="0045443B">
        <w:rPr>
          <w:rFonts w:asciiTheme="minorHAnsi" w:hAnsiTheme="minorHAnsi" w:cstheme="minorHAnsi"/>
          <w:sz w:val="22"/>
          <w:szCs w:val="22"/>
        </w:rPr>
        <w:t>Sql</w:t>
      </w:r>
      <w:proofErr w:type="spellEnd"/>
      <w:r w:rsidR="0045443B" w:rsidRPr="0045443B">
        <w:rPr>
          <w:rFonts w:asciiTheme="minorHAnsi" w:hAnsiTheme="minorHAnsi" w:cstheme="minorHAnsi"/>
          <w:sz w:val="22"/>
          <w:szCs w:val="22"/>
        </w:rPr>
        <w:t xml:space="preserve"> Server, C#, Bootstrap 4.0,Microsoft Azure,</w:t>
      </w:r>
    </w:p>
    <w:p w:rsidR="00187E5E" w:rsidRPr="00187E5E" w:rsidRDefault="0045443B" w:rsidP="0045443B">
      <w:pPr>
        <w:jc w:val="both"/>
        <w:rPr>
          <w:rFonts w:asciiTheme="minorHAnsi" w:hAnsiTheme="minorHAnsi" w:cstheme="minorHAnsi"/>
          <w:sz w:val="22"/>
          <w:szCs w:val="22"/>
        </w:rPr>
      </w:pPr>
      <w:r w:rsidRPr="0045443B">
        <w:rPr>
          <w:rFonts w:asciiTheme="minorHAnsi" w:hAnsiTheme="minorHAnsi" w:cstheme="minorHAnsi"/>
          <w:sz w:val="22"/>
          <w:szCs w:val="22"/>
        </w:rPr>
        <w:t xml:space="preserve">Azure Functions, </w:t>
      </w:r>
      <w:proofErr w:type="spellStart"/>
      <w:r w:rsidRPr="0045443B">
        <w:rPr>
          <w:rFonts w:asciiTheme="minorHAnsi" w:hAnsiTheme="minorHAnsi" w:cstheme="minorHAnsi"/>
          <w:sz w:val="22"/>
          <w:szCs w:val="22"/>
        </w:rPr>
        <w:t>Docker</w:t>
      </w:r>
      <w:proofErr w:type="spellEnd"/>
      <w:r w:rsidRPr="0045443B">
        <w:rPr>
          <w:rFonts w:asciiTheme="minorHAnsi" w:hAnsiTheme="minorHAnsi" w:cstheme="minorHAnsi"/>
          <w:sz w:val="22"/>
          <w:szCs w:val="22"/>
        </w:rPr>
        <w:t>, Service Bus, Web Jobs</w:t>
      </w:r>
      <w:r w:rsidR="00BC4D92">
        <w:rPr>
          <w:rFonts w:asciiTheme="minorHAnsi" w:hAnsiTheme="minorHAnsi" w:cstheme="minorHAnsi"/>
          <w:sz w:val="22"/>
          <w:szCs w:val="22"/>
        </w:rPr>
        <w:t>.</w:t>
      </w:r>
    </w:p>
    <w:p w:rsidR="004870BF" w:rsidRDefault="004870BF" w:rsidP="00464081">
      <w:pPr>
        <w:tabs>
          <w:tab w:val="right" w:pos="10224"/>
        </w:tabs>
        <w:jc w:val="both"/>
        <w:rPr>
          <w:rFonts w:asciiTheme="minorHAnsi" w:hAnsiTheme="minorHAnsi" w:cstheme="minorHAnsi"/>
          <w:b/>
          <w:sz w:val="22"/>
          <w:szCs w:val="22"/>
          <w:shd w:val="clear" w:color="auto" w:fill="FBFF00"/>
        </w:rPr>
      </w:pPr>
    </w:p>
    <w:p w:rsidR="00DA5696" w:rsidRDefault="00DA5696" w:rsidP="00464081">
      <w:pPr>
        <w:tabs>
          <w:tab w:val="right" w:pos="10224"/>
        </w:tabs>
        <w:jc w:val="both"/>
        <w:rPr>
          <w:rFonts w:asciiTheme="minorHAnsi" w:hAnsiTheme="minorHAnsi" w:cstheme="minorHAnsi"/>
          <w:b/>
          <w:sz w:val="22"/>
          <w:szCs w:val="22"/>
          <w:shd w:val="clear" w:color="auto" w:fill="FBFF00"/>
        </w:rPr>
      </w:pPr>
    </w:p>
    <w:p w:rsidR="00DA5696" w:rsidRDefault="00DA5696" w:rsidP="00464081">
      <w:pPr>
        <w:tabs>
          <w:tab w:val="right" w:pos="10224"/>
        </w:tabs>
        <w:jc w:val="both"/>
        <w:rPr>
          <w:rFonts w:asciiTheme="minorHAnsi" w:hAnsiTheme="minorHAnsi" w:cstheme="minorHAnsi"/>
          <w:b/>
          <w:sz w:val="22"/>
          <w:szCs w:val="22"/>
          <w:shd w:val="clear" w:color="auto" w:fill="FBFF00"/>
        </w:rPr>
      </w:pPr>
    </w:p>
    <w:p w:rsidR="00FA5445" w:rsidRPr="00BA1B14" w:rsidRDefault="00FA5445" w:rsidP="00464081">
      <w:pPr>
        <w:tabs>
          <w:tab w:val="right" w:pos="10224"/>
        </w:tabs>
        <w:jc w:val="both"/>
        <w:rPr>
          <w:rFonts w:asciiTheme="minorHAnsi" w:hAnsiTheme="minorHAnsi" w:cstheme="minorHAnsi"/>
          <w:b/>
          <w:sz w:val="22"/>
          <w:szCs w:val="22"/>
          <w:shd w:val="clear" w:color="auto" w:fill="FFE599"/>
        </w:rPr>
      </w:pPr>
      <w:proofErr w:type="spellStart"/>
      <w:r w:rsidRPr="00BA1B14">
        <w:rPr>
          <w:rFonts w:asciiTheme="minorHAnsi" w:hAnsiTheme="minorHAnsi" w:cstheme="minorHAnsi"/>
          <w:b/>
          <w:sz w:val="22"/>
          <w:szCs w:val="22"/>
          <w:shd w:val="clear" w:color="auto" w:fill="FBFF00"/>
        </w:rPr>
        <w:t>Synechron</w:t>
      </w:r>
      <w:proofErr w:type="spellEnd"/>
      <w:r w:rsidRPr="00BA1B14">
        <w:rPr>
          <w:rFonts w:asciiTheme="minorHAnsi" w:hAnsiTheme="minorHAnsi" w:cstheme="minorHAnsi"/>
          <w:b/>
          <w:sz w:val="22"/>
          <w:szCs w:val="22"/>
          <w:shd w:val="clear" w:color="auto" w:fill="FBFF00"/>
        </w:rPr>
        <w:t xml:space="preserve"> Technologies Pvt. Ltd., Bangalore</w:t>
      </w:r>
      <w:r w:rsidR="00B53772" w:rsidRPr="00BA1B14">
        <w:rPr>
          <w:rFonts w:asciiTheme="minorHAnsi" w:hAnsiTheme="minorHAnsi" w:cstheme="minorHAnsi"/>
          <w:b/>
          <w:sz w:val="22"/>
          <w:szCs w:val="22"/>
          <w:shd w:val="clear" w:color="auto" w:fill="FBFF00"/>
        </w:rPr>
        <w:tab/>
      </w:r>
      <w:r w:rsidR="004E0386">
        <w:rPr>
          <w:rFonts w:asciiTheme="minorHAnsi" w:hAnsiTheme="minorHAnsi" w:cstheme="minorHAnsi"/>
          <w:b/>
          <w:sz w:val="22"/>
          <w:szCs w:val="22"/>
          <w:shd w:val="clear" w:color="auto" w:fill="FBFF00"/>
        </w:rPr>
        <w:t>Nov</w:t>
      </w:r>
      <w:r w:rsidR="006C251B">
        <w:rPr>
          <w:rFonts w:asciiTheme="minorHAnsi" w:hAnsiTheme="minorHAnsi" w:cstheme="minorHAnsi"/>
          <w:b/>
          <w:sz w:val="22"/>
          <w:szCs w:val="22"/>
          <w:shd w:val="clear" w:color="auto" w:fill="FBFF00"/>
        </w:rPr>
        <w:t>’17</w:t>
      </w:r>
      <w:r w:rsidRPr="00BA1B14">
        <w:rPr>
          <w:rFonts w:asciiTheme="minorHAnsi" w:hAnsiTheme="minorHAnsi" w:cstheme="minorHAnsi"/>
          <w:b/>
          <w:sz w:val="22"/>
          <w:szCs w:val="22"/>
          <w:shd w:val="clear" w:color="auto" w:fill="FBFF00"/>
        </w:rPr>
        <w:t xml:space="preserve"> t</w:t>
      </w:r>
      <w:r w:rsidR="004870BF">
        <w:rPr>
          <w:rFonts w:asciiTheme="minorHAnsi" w:hAnsiTheme="minorHAnsi" w:cstheme="minorHAnsi"/>
          <w:b/>
          <w:sz w:val="22"/>
          <w:szCs w:val="22"/>
          <w:shd w:val="clear" w:color="auto" w:fill="FBFF00"/>
        </w:rPr>
        <w:t xml:space="preserve">o May 2018 </w:t>
      </w:r>
    </w:p>
    <w:p w:rsidR="00FA5445" w:rsidRPr="00BA1B14" w:rsidRDefault="00FA5445" w:rsidP="00464081">
      <w:pPr>
        <w:tabs>
          <w:tab w:val="right" w:pos="10224"/>
        </w:tabs>
        <w:jc w:val="both"/>
        <w:rPr>
          <w:rFonts w:asciiTheme="minorHAnsi" w:hAnsiTheme="minorHAnsi" w:cstheme="minorHAnsi"/>
          <w:b/>
          <w:sz w:val="22"/>
          <w:szCs w:val="22"/>
        </w:rPr>
      </w:pPr>
      <w:r w:rsidRPr="00BA1B14">
        <w:rPr>
          <w:rFonts w:asciiTheme="minorHAnsi" w:hAnsiTheme="minorHAnsi" w:cstheme="minorHAnsi"/>
          <w:b/>
          <w:sz w:val="22"/>
          <w:szCs w:val="22"/>
        </w:rPr>
        <w:t>Project</w:t>
      </w:r>
      <w:r w:rsidR="00A96C66" w:rsidRPr="00BA1B14">
        <w:rPr>
          <w:rFonts w:asciiTheme="minorHAnsi" w:hAnsiTheme="minorHAnsi" w:cstheme="minorHAnsi"/>
          <w:b/>
          <w:sz w:val="22"/>
          <w:szCs w:val="22"/>
        </w:rPr>
        <w:t xml:space="preserve"> </w:t>
      </w:r>
      <w:r w:rsidR="00DF1879" w:rsidRPr="00BA1B14">
        <w:rPr>
          <w:rFonts w:asciiTheme="minorHAnsi" w:hAnsiTheme="minorHAnsi" w:cstheme="minorHAnsi"/>
          <w:b/>
          <w:sz w:val="22"/>
          <w:szCs w:val="22"/>
        </w:rPr>
        <w:t>1</w:t>
      </w:r>
      <w:r w:rsidRPr="00BA1B14">
        <w:rPr>
          <w:rFonts w:asciiTheme="minorHAnsi" w:hAnsiTheme="minorHAnsi" w:cstheme="minorHAnsi"/>
          <w:b/>
          <w:sz w:val="22"/>
          <w:szCs w:val="22"/>
        </w:rPr>
        <w:t xml:space="preserve">: </w:t>
      </w:r>
      <w:r w:rsidR="00133FB5">
        <w:rPr>
          <w:rFonts w:asciiTheme="minorHAnsi" w:hAnsiTheme="minorHAnsi" w:cstheme="minorHAnsi"/>
          <w:b/>
          <w:sz w:val="22"/>
          <w:szCs w:val="22"/>
        </w:rPr>
        <w:t>Azure Migration</w:t>
      </w:r>
      <w:r w:rsidR="00B53772" w:rsidRPr="00BA1B14">
        <w:rPr>
          <w:rFonts w:asciiTheme="minorHAnsi" w:hAnsiTheme="minorHAnsi" w:cstheme="minorHAnsi"/>
          <w:b/>
          <w:sz w:val="22"/>
          <w:szCs w:val="22"/>
        </w:rPr>
        <w:tab/>
      </w:r>
    </w:p>
    <w:p w:rsidR="00FA5445" w:rsidRPr="00BA1B14" w:rsidRDefault="00E03E78" w:rsidP="00464081">
      <w:pPr>
        <w:jc w:val="both"/>
        <w:rPr>
          <w:rFonts w:asciiTheme="minorHAnsi" w:hAnsiTheme="minorHAnsi" w:cstheme="minorHAnsi"/>
          <w:b/>
          <w:sz w:val="22"/>
          <w:szCs w:val="22"/>
        </w:rPr>
      </w:pPr>
      <w:r>
        <w:rPr>
          <w:rFonts w:asciiTheme="minorHAnsi" w:hAnsiTheme="minorHAnsi" w:cstheme="minorHAnsi"/>
          <w:b/>
          <w:sz w:val="22"/>
          <w:szCs w:val="22"/>
        </w:rPr>
        <w:t>Client: American Bank</w:t>
      </w:r>
    </w:p>
    <w:p w:rsidR="00FA5445" w:rsidRPr="00BA1B14" w:rsidRDefault="00FA5445" w:rsidP="00464081">
      <w:pPr>
        <w:jc w:val="both"/>
        <w:rPr>
          <w:rFonts w:asciiTheme="minorHAnsi" w:hAnsiTheme="minorHAnsi" w:cstheme="minorHAnsi"/>
          <w:b/>
          <w:sz w:val="22"/>
          <w:szCs w:val="22"/>
        </w:rPr>
      </w:pPr>
      <w:r w:rsidRPr="00BA1B14">
        <w:rPr>
          <w:rFonts w:asciiTheme="minorHAnsi" w:hAnsiTheme="minorHAnsi" w:cstheme="minorHAnsi"/>
          <w:b/>
          <w:sz w:val="22"/>
          <w:szCs w:val="22"/>
        </w:rPr>
        <w:t>Role: Consulting/ Analysis/ Development</w:t>
      </w:r>
    </w:p>
    <w:p w:rsidR="00FA5445" w:rsidRDefault="00FA5445" w:rsidP="00464081">
      <w:pPr>
        <w:jc w:val="both"/>
        <w:rPr>
          <w:rFonts w:asciiTheme="minorHAnsi" w:hAnsiTheme="minorHAnsi" w:cstheme="minorHAnsi"/>
          <w:sz w:val="22"/>
          <w:szCs w:val="22"/>
        </w:rPr>
      </w:pPr>
      <w:r w:rsidRPr="00BA1B14">
        <w:rPr>
          <w:rFonts w:asciiTheme="minorHAnsi" w:hAnsiTheme="minorHAnsi" w:cstheme="minorHAnsi"/>
          <w:b/>
          <w:sz w:val="22"/>
          <w:szCs w:val="22"/>
        </w:rPr>
        <w:t>Description</w:t>
      </w:r>
      <w:r w:rsidRPr="00BA1B14">
        <w:rPr>
          <w:rFonts w:asciiTheme="minorHAnsi" w:hAnsiTheme="minorHAnsi" w:cstheme="minorHAnsi"/>
          <w:sz w:val="22"/>
          <w:szCs w:val="22"/>
        </w:rPr>
        <w:t xml:space="preserve">: </w:t>
      </w:r>
      <w:r w:rsidR="004E0386">
        <w:rPr>
          <w:rFonts w:asciiTheme="minorHAnsi" w:hAnsiTheme="minorHAnsi" w:cstheme="minorHAnsi"/>
          <w:sz w:val="22"/>
          <w:szCs w:val="22"/>
        </w:rPr>
        <w:t>Worked on multiple projects, created the Functional Specification Documents for multiple projects.</w:t>
      </w:r>
    </w:p>
    <w:p w:rsidR="004D4140" w:rsidRDefault="004E0386" w:rsidP="00464081">
      <w:pPr>
        <w:jc w:val="both"/>
        <w:rPr>
          <w:rFonts w:asciiTheme="minorHAnsi" w:hAnsiTheme="minorHAnsi" w:cstheme="minorHAnsi"/>
          <w:sz w:val="22"/>
          <w:szCs w:val="22"/>
        </w:rPr>
      </w:pPr>
      <w:r>
        <w:rPr>
          <w:rFonts w:asciiTheme="minorHAnsi" w:hAnsiTheme="minorHAnsi" w:cstheme="minorHAnsi"/>
          <w:sz w:val="22"/>
          <w:szCs w:val="22"/>
        </w:rPr>
        <w:t>Also worked on multiple projects, and modified the security code to implement the Wells Fargo security practices</w:t>
      </w:r>
    </w:p>
    <w:p w:rsidR="004E0386" w:rsidRDefault="004D4140" w:rsidP="00464081">
      <w:pPr>
        <w:jc w:val="both"/>
        <w:rPr>
          <w:rFonts w:asciiTheme="minorHAnsi" w:hAnsiTheme="minorHAnsi" w:cstheme="minorHAnsi"/>
          <w:sz w:val="22"/>
          <w:szCs w:val="22"/>
        </w:rPr>
      </w:pPr>
      <w:proofErr w:type="gramStart"/>
      <w:r>
        <w:rPr>
          <w:rFonts w:asciiTheme="minorHAnsi" w:hAnsiTheme="minorHAnsi" w:cstheme="minorHAnsi"/>
          <w:sz w:val="22"/>
          <w:szCs w:val="22"/>
        </w:rPr>
        <w:t>and</w:t>
      </w:r>
      <w:proofErr w:type="gramEnd"/>
      <w:r>
        <w:rPr>
          <w:rFonts w:asciiTheme="minorHAnsi" w:hAnsiTheme="minorHAnsi" w:cstheme="minorHAnsi"/>
          <w:sz w:val="22"/>
          <w:szCs w:val="22"/>
        </w:rPr>
        <w:t xml:space="preserve"> remediated the code as per Azure Specification. </w:t>
      </w:r>
      <w:proofErr w:type="gramStart"/>
      <w:r>
        <w:rPr>
          <w:rFonts w:asciiTheme="minorHAnsi" w:hAnsiTheme="minorHAnsi" w:cstheme="minorHAnsi"/>
          <w:sz w:val="22"/>
          <w:szCs w:val="22"/>
        </w:rPr>
        <w:t xml:space="preserve">Remediated multiple types of problems relating to Channel Secure Security, HCP Storage, NDM and </w:t>
      </w:r>
      <w:proofErr w:type="spellStart"/>
      <w:r>
        <w:rPr>
          <w:rFonts w:asciiTheme="minorHAnsi" w:hAnsiTheme="minorHAnsi" w:cstheme="minorHAnsi"/>
          <w:sz w:val="22"/>
          <w:szCs w:val="22"/>
        </w:rPr>
        <w:t>AutoSys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 </w:t>
      </w:r>
      <w:r w:rsidR="004E0386">
        <w:rPr>
          <w:rFonts w:asciiTheme="minorHAnsi" w:hAnsiTheme="minorHAnsi" w:cstheme="minorHAnsi"/>
          <w:sz w:val="22"/>
          <w:szCs w:val="22"/>
        </w:rPr>
        <w:t>Did testing of these projects on multiple environments and successfully deployed to production.</w:t>
      </w:r>
    </w:p>
    <w:p w:rsidR="004E0386" w:rsidRPr="00BA1B14" w:rsidRDefault="004E0386" w:rsidP="00464081">
      <w:pPr>
        <w:jc w:val="both"/>
        <w:rPr>
          <w:rFonts w:asciiTheme="minorHAnsi" w:hAnsiTheme="minorHAnsi" w:cstheme="minorHAnsi"/>
          <w:sz w:val="22"/>
          <w:szCs w:val="22"/>
        </w:rPr>
      </w:pPr>
    </w:p>
    <w:p w:rsidR="00EC39CF" w:rsidRDefault="00EC39CF" w:rsidP="00464081">
      <w:pPr>
        <w:jc w:val="both"/>
        <w:rPr>
          <w:rFonts w:asciiTheme="minorHAnsi" w:hAnsiTheme="minorHAnsi" w:cstheme="minorHAnsi"/>
          <w:b/>
          <w:sz w:val="22"/>
          <w:szCs w:val="22"/>
        </w:rPr>
      </w:pPr>
    </w:p>
    <w:p w:rsidR="00862501" w:rsidRDefault="00862501" w:rsidP="00464081">
      <w:pPr>
        <w:jc w:val="both"/>
        <w:rPr>
          <w:rFonts w:asciiTheme="minorHAnsi" w:hAnsiTheme="minorHAnsi" w:cstheme="minorHAnsi"/>
          <w:b/>
          <w:sz w:val="22"/>
          <w:szCs w:val="22"/>
        </w:rPr>
      </w:pPr>
    </w:p>
    <w:p w:rsidR="00B53772" w:rsidRDefault="006C251B" w:rsidP="00464081">
      <w:pPr>
        <w:jc w:val="both"/>
        <w:rPr>
          <w:rFonts w:asciiTheme="minorHAnsi" w:hAnsiTheme="minorHAnsi" w:cstheme="minorHAnsi"/>
          <w:b/>
          <w:sz w:val="22"/>
          <w:szCs w:val="22"/>
        </w:rPr>
      </w:pP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sidRPr="00EF5170">
        <w:rPr>
          <w:rFonts w:asciiTheme="minorHAnsi" w:hAnsiTheme="minorHAnsi" w:cstheme="minorHAnsi"/>
          <w:b/>
          <w:sz w:val="22"/>
          <w:szCs w:val="22"/>
        </w:rPr>
        <w:t>7</w:t>
      </w:r>
    </w:p>
    <w:p w:rsidR="00EF5170" w:rsidRPr="00BA1B14" w:rsidRDefault="00EF5170" w:rsidP="00464081">
      <w:pPr>
        <w:jc w:val="both"/>
        <w:rPr>
          <w:rFonts w:asciiTheme="minorHAnsi" w:hAnsiTheme="minorHAnsi" w:cstheme="minorHAnsi"/>
          <w:sz w:val="22"/>
          <w:szCs w:val="22"/>
        </w:rPr>
      </w:pPr>
    </w:p>
    <w:p w:rsidR="00FA5445" w:rsidRDefault="00FA5445" w:rsidP="00464081">
      <w:pPr>
        <w:jc w:val="both"/>
        <w:rPr>
          <w:rFonts w:asciiTheme="minorHAnsi" w:hAnsiTheme="minorHAnsi" w:cstheme="minorHAnsi"/>
          <w:b/>
          <w:sz w:val="22"/>
          <w:szCs w:val="22"/>
        </w:rPr>
      </w:pPr>
      <w:r w:rsidRPr="00BA1B14">
        <w:rPr>
          <w:rFonts w:asciiTheme="minorHAnsi" w:hAnsiTheme="minorHAnsi" w:cstheme="minorHAnsi"/>
          <w:b/>
          <w:sz w:val="22"/>
          <w:szCs w:val="22"/>
        </w:rPr>
        <w:t>Responsibilities:</w:t>
      </w:r>
    </w:p>
    <w:p w:rsidR="00836F51" w:rsidRPr="00BA1B14" w:rsidRDefault="00836F51" w:rsidP="00464081">
      <w:pPr>
        <w:jc w:val="both"/>
        <w:rPr>
          <w:rFonts w:asciiTheme="minorHAnsi" w:hAnsiTheme="minorHAnsi" w:cstheme="minorHAnsi"/>
          <w:b/>
          <w:sz w:val="22"/>
          <w:szCs w:val="22"/>
        </w:rPr>
      </w:pPr>
    </w:p>
    <w:p w:rsidR="00FA5445" w:rsidRPr="00BA1B14" w:rsidRDefault="00FA5445" w:rsidP="00464081">
      <w:pPr>
        <w:pStyle w:val="ListParagraph"/>
        <w:numPr>
          <w:ilvl w:val="0"/>
          <w:numId w:val="20"/>
        </w:numPr>
        <w:contextualSpacing w:val="0"/>
        <w:jc w:val="both"/>
        <w:rPr>
          <w:rFonts w:asciiTheme="minorHAnsi" w:hAnsiTheme="minorHAnsi" w:cstheme="minorHAnsi"/>
          <w:sz w:val="22"/>
          <w:szCs w:val="22"/>
        </w:rPr>
      </w:pPr>
      <w:r w:rsidRPr="00BA1B14">
        <w:rPr>
          <w:rFonts w:asciiTheme="minorHAnsi" w:hAnsiTheme="minorHAnsi" w:cstheme="minorHAnsi"/>
          <w:sz w:val="22"/>
          <w:szCs w:val="22"/>
        </w:rPr>
        <w:t>Analyzed the client requirement</w:t>
      </w:r>
    </w:p>
    <w:p w:rsidR="00FA5445" w:rsidRPr="00BA1B14" w:rsidRDefault="00FA5445" w:rsidP="00464081">
      <w:pPr>
        <w:pStyle w:val="ListParagraph"/>
        <w:numPr>
          <w:ilvl w:val="0"/>
          <w:numId w:val="20"/>
        </w:numPr>
        <w:contextualSpacing w:val="0"/>
        <w:jc w:val="both"/>
        <w:rPr>
          <w:rFonts w:asciiTheme="minorHAnsi" w:hAnsiTheme="minorHAnsi" w:cstheme="minorHAnsi"/>
          <w:sz w:val="22"/>
          <w:szCs w:val="22"/>
        </w:rPr>
      </w:pPr>
      <w:r w:rsidRPr="00BA1B14">
        <w:rPr>
          <w:rFonts w:asciiTheme="minorHAnsi" w:hAnsiTheme="minorHAnsi" w:cstheme="minorHAnsi"/>
          <w:sz w:val="22"/>
          <w:szCs w:val="22"/>
        </w:rPr>
        <w:t>Identified the areas in existing app</w:t>
      </w:r>
      <w:r w:rsidR="006C251B">
        <w:rPr>
          <w:rFonts w:asciiTheme="minorHAnsi" w:hAnsiTheme="minorHAnsi" w:cstheme="minorHAnsi"/>
          <w:sz w:val="22"/>
          <w:szCs w:val="22"/>
        </w:rPr>
        <w:t>lication, which can be modified to implement the latest security practice.</w:t>
      </w:r>
    </w:p>
    <w:p w:rsidR="00FA5445" w:rsidRPr="00BA1B14" w:rsidRDefault="00FA5445" w:rsidP="00464081">
      <w:pPr>
        <w:pStyle w:val="ListParagraph"/>
        <w:numPr>
          <w:ilvl w:val="0"/>
          <w:numId w:val="20"/>
        </w:numPr>
        <w:contextualSpacing w:val="0"/>
        <w:jc w:val="both"/>
        <w:rPr>
          <w:rFonts w:asciiTheme="minorHAnsi" w:hAnsiTheme="minorHAnsi" w:cstheme="minorHAnsi"/>
          <w:sz w:val="22"/>
          <w:szCs w:val="22"/>
        </w:rPr>
      </w:pPr>
      <w:r w:rsidRPr="00BA1B14">
        <w:rPr>
          <w:rFonts w:asciiTheme="minorHAnsi" w:hAnsiTheme="minorHAnsi" w:cstheme="minorHAnsi"/>
          <w:sz w:val="22"/>
          <w:szCs w:val="22"/>
        </w:rPr>
        <w:t>Discussed every aspect of a requirement with immediate supervisor</w:t>
      </w:r>
      <w:r w:rsidR="00B53772" w:rsidRPr="00BA1B14">
        <w:rPr>
          <w:rFonts w:asciiTheme="minorHAnsi" w:hAnsiTheme="minorHAnsi" w:cstheme="minorHAnsi"/>
          <w:sz w:val="22"/>
          <w:szCs w:val="22"/>
        </w:rPr>
        <w:t>,</w:t>
      </w:r>
      <w:r w:rsidRPr="00BA1B14">
        <w:rPr>
          <w:rFonts w:asciiTheme="minorHAnsi" w:hAnsiTheme="minorHAnsi" w:cstheme="minorHAnsi"/>
          <w:sz w:val="22"/>
          <w:szCs w:val="22"/>
        </w:rPr>
        <w:t xml:space="preserve"> and participated in discussions regarding its feasibility and limitations</w:t>
      </w:r>
    </w:p>
    <w:p w:rsidR="00FA5445" w:rsidRPr="00BA1B14" w:rsidRDefault="00FA5445" w:rsidP="00464081">
      <w:pPr>
        <w:pStyle w:val="ListParagraph"/>
        <w:numPr>
          <w:ilvl w:val="0"/>
          <w:numId w:val="20"/>
        </w:numPr>
        <w:contextualSpacing w:val="0"/>
        <w:jc w:val="both"/>
        <w:rPr>
          <w:rFonts w:asciiTheme="minorHAnsi" w:hAnsiTheme="minorHAnsi" w:cstheme="minorHAnsi"/>
          <w:sz w:val="22"/>
          <w:szCs w:val="22"/>
        </w:rPr>
      </w:pPr>
      <w:r w:rsidRPr="00BA1B14">
        <w:rPr>
          <w:rFonts w:asciiTheme="minorHAnsi" w:hAnsiTheme="minorHAnsi" w:cstheme="minorHAnsi"/>
          <w:sz w:val="22"/>
          <w:szCs w:val="22"/>
        </w:rPr>
        <w:t>Developed requirements adhering to client specifications and expectations</w:t>
      </w:r>
    </w:p>
    <w:p w:rsidR="00FA5445" w:rsidRPr="00BA1B14" w:rsidRDefault="00FA5445" w:rsidP="00464081">
      <w:pPr>
        <w:pStyle w:val="ListParagraph"/>
        <w:numPr>
          <w:ilvl w:val="0"/>
          <w:numId w:val="20"/>
        </w:numPr>
        <w:contextualSpacing w:val="0"/>
        <w:jc w:val="both"/>
        <w:rPr>
          <w:rFonts w:asciiTheme="minorHAnsi" w:hAnsiTheme="minorHAnsi" w:cstheme="minorHAnsi"/>
          <w:sz w:val="22"/>
          <w:szCs w:val="22"/>
        </w:rPr>
      </w:pPr>
      <w:r w:rsidRPr="00BA1B14">
        <w:rPr>
          <w:rFonts w:asciiTheme="minorHAnsi" w:hAnsiTheme="minorHAnsi" w:cstheme="minorHAnsi"/>
          <w:sz w:val="22"/>
          <w:szCs w:val="22"/>
        </w:rPr>
        <w:t>Maintained quality of the development with minimum defects</w:t>
      </w:r>
    </w:p>
    <w:p w:rsidR="004E0386" w:rsidRDefault="004E0386" w:rsidP="00464081">
      <w:pPr>
        <w:jc w:val="both"/>
        <w:rPr>
          <w:rFonts w:asciiTheme="minorHAnsi" w:hAnsiTheme="minorHAnsi" w:cstheme="minorHAnsi"/>
          <w:b/>
          <w:sz w:val="22"/>
          <w:szCs w:val="22"/>
        </w:rPr>
      </w:pPr>
    </w:p>
    <w:p w:rsidR="00E41FC7" w:rsidRDefault="00FA5445" w:rsidP="00464081">
      <w:pPr>
        <w:jc w:val="both"/>
        <w:rPr>
          <w:rFonts w:asciiTheme="minorHAnsi" w:hAnsiTheme="minorHAnsi" w:cstheme="minorHAnsi"/>
          <w:sz w:val="22"/>
          <w:szCs w:val="22"/>
        </w:rPr>
      </w:pPr>
      <w:r w:rsidRPr="00BA1B14">
        <w:rPr>
          <w:rFonts w:asciiTheme="minorHAnsi" w:hAnsiTheme="minorHAnsi" w:cstheme="minorHAnsi"/>
          <w:b/>
          <w:sz w:val="22"/>
          <w:szCs w:val="22"/>
        </w:rPr>
        <w:t>Environment:</w:t>
      </w:r>
      <w:r w:rsidRPr="00BA1B14">
        <w:rPr>
          <w:rFonts w:asciiTheme="minorHAnsi" w:hAnsiTheme="minorHAnsi" w:cstheme="minorHAnsi"/>
          <w:sz w:val="22"/>
          <w:szCs w:val="22"/>
        </w:rPr>
        <w:t xml:space="preserve"> </w:t>
      </w:r>
      <w:r w:rsidR="006C251B">
        <w:rPr>
          <w:rFonts w:asciiTheme="minorHAnsi" w:hAnsiTheme="minorHAnsi" w:cstheme="minorHAnsi"/>
          <w:sz w:val="22"/>
          <w:szCs w:val="22"/>
        </w:rPr>
        <w:t xml:space="preserve">ASP.NET, ASP.NET MVC, </w:t>
      </w:r>
      <w:proofErr w:type="spellStart"/>
      <w:r w:rsidR="006C251B">
        <w:rPr>
          <w:rFonts w:asciiTheme="minorHAnsi" w:hAnsiTheme="minorHAnsi" w:cstheme="minorHAnsi"/>
          <w:sz w:val="22"/>
          <w:szCs w:val="22"/>
        </w:rPr>
        <w:t>Sql</w:t>
      </w:r>
      <w:proofErr w:type="spellEnd"/>
      <w:r w:rsidR="006C251B">
        <w:rPr>
          <w:rFonts w:asciiTheme="minorHAnsi" w:hAnsiTheme="minorHAnsi" w:cstheme="minorHAnsi"/>
          <w:sz w:val="22"/>
          <w:szCs w:val="22"/>
        </w:rPr>
        <w:t xml:space="preserve"> Server, C#</w:t>
      </w:r>
    </w:p>
    <w:p w:rsidR="006C251B" w:rsidRDefault="006C251B" w:rsidP="00464081">
      <w:pPr>
        <w:jc w:val="both"/>
        <w:rPr>
          <w:rFonts w:asciiTheme="minorHAnsi" w:hAnsiTheme="minorHAnsi" w:cstheme="minorHAnsi"/>
          <w:sz w:val="22"/>
          <w:szCs w:val="22"/>
        </w:rPr>
      </w:pPr>
    </w:p>
    <w:p w:rsidR="004711DA" w:rsidRDefault="004711DA" w:rsidP="00464081">
      <w:pPr>
        <w:jc w:val="both"/>
        <w:rPr>
          <w:rFonts w:asciiTheme="minorHAnsi" w:hAnsiTheme="minorHAnsi" w:cstheme="minorHAnsi"/>
          <w:sz w:val="22"/>
          <w:szCs w:val="22"/>
        </w:rPr>
      </w:pPr>
    </w:p>
    <w:p w:rsidR="004711DA" w:rsidRDefault="004711DA" w:rsidP="00464081">
      <w:pPr>
        <w:jc w:val="both"/>
        <w:rPr>
          <w:rFonts w:asciiTheme="minorHAnsi" w:hAnsiTheme="minorHAnsi" w:cstheme="minorHAnsi"/>
          <w:sz w:val="22"/>
          <w:szCs w:val="22"/>
        </w:rPr>
      </w:pPr>
    </w:p>
    <w:p w:rsidR="004711DA" w:rsidRDefault="004711DA" w:rsidP="00464081">
      <w:pPr>
        <w:jc w:val="both"/>
        <w:rPr>
          <w:rFonts w:asciiTheme="minorHAnsi" w:hAnsiTheme="minorHAnsi" w:cstheme="minorHAnsi"/>
          <w:sz w:val="22"/>
          <w:szCs w:val="22"/>
        </w:rPr>
      </w:pPr>
    </w:p>
    <w:p w:rsidR="006C251B" w:rsidRDefault="006C251B" w:rsidP="00464081">
      <w:pPr>
        <w:jc w:val="both"/>
        <w:rPr>
          <w:rFonts w:asciiTheme="minorHAnsi" w:hAnsiTheme="minorHAnsi" w:cstheme="minorHAnsi"/>
          <w:sz w:val="22"/>
          <w:szCs w:val="22"/>
        </w:rPr>
      </w:pPr>
    </w:p>
    <w:p w:rsidR="006C251B" w:rsidRDefault="006C251B" w:rsidP="006C251B">
      <w:pPr>
        <w:tabs>
          <w:tab w:val="right" w:pos="10224"/>
        </w:tabs>
        <w:jc w:val="both"/>
        <w:rPr>
          <w:rFonts w:asciiTheme="minorHAnsi" w:hAnsiTheme="minorHAnsi" w:cstheme="minorHAnsi"/>
          <w:b/>
          <w:sz w:val="22"/>
          <w:szCs w:val="22"/>
          <w:shd w:val="clear" w:color="auto" w:fill="FBFF00"/>
        </w:rPr>
      </w:pPr>
      <w:r w:rsidRPr="006C251B">
        <w:rPr>
          <w:rFonts w:asciiTheme="minorHAnsi" w:hAnsiTheme="minorHAnsi" w:cstheme="minorHAnsi"/>
          <w:b/>
          <w:sz w:val="22"/>
          <w:szCs w:val="22"/>
          <w:shd w:val="clear" w:color="auto" w:fill="FBFF00"/>
        </w:rPr>
        <w:t xml:space="preserve">   </w:t>
      </w:r>
      <w:proofErr w:type="spellStart"/>
      <w:r w:rsidRPr="006C251B">
        <w:rPr>
          <w:rFonts w:asciiTheme="minorHAnsi" w:hAnsiTheme="minorHAnsi" w:cstheme="minorHAnsi"/>
          <w:b/>
          <w:sz w:val="22"/>
          <w:szCs w:val="22"/>
          <w:shd w:val="clear" w:color="auto" w:fill="FBFF00"/>
        </w:rPr>
        <w:t>Syscontech</w:t>
      </w:r>
      <w:proofErr w:type="spellEnd"/>
      <w:r w:rsidRPr="006C251B">
        <w:rPr>
          <w:rFonts w:asciiTheme="minorHAnsi" w:hAnsiTheme="minorHAnsi" w:cstheme="minorHAnsi"/>
          <w:b/>
          <w:sz w:val="22"/>
          <w:szCs w:val="22"/>
          <w:shd w:val="clear" w:color="auto" w:fill="FBFF00"/>
        </w:rPr>
        <w:t xml:space="preserve"> </w:t>
      </w:r>
      <w:proofErr w:type="spellStart"/>
      <w:r w:rsidRPr="006C251B">
        <w:rPr>
          <w:rFonts w:asciiTheme="minorHAnsi" w:hAnsiTheme="minorHAnsi" w:cstheme="minorHAnsi"/>
          <w:b/>
          <w:sz w:val="22"/>
          <w:szCs w:val="22"/>
          <w:shd w:val="clear" w:color="auto" w:fill="FBFF00"/>
        </w:rPr>
        <w:t>Pvt</w:t>
      </w:r>
      <w:proofErr w:type="spellEnd"/>
      <w:r w:rsidRPr="006C251B">
        <w:rPr>
          <w:rFonts w:asciiTheme="minorHAnsi" w:hAnsiTheme="minorHAnsi" w:cstheme="minorHAnsi"/>
          <w:b/>
          <w:sz w:val="22"/>
          <w:szCs w:val="22"/>
          <w:shd w:val="clear" w:color="auto" w:fill="FBFF00"/>
        </w:rPr>
        <w:t xml:space="preserve"> Ltd (March 2016 – April 2017</w:t>
      </w:r>
      <w:proofErr w:type="gramStart"/>
      <w:r w:rsidRPr="006C251B">
        <w:rPr>
          <w:rFonts w:asciiTheme="minorHAnsi" w:hAnsiTheme="minorHAnsi" w:cstheme="minorHAnsi"/>
          <w:b/>
          <w:sz w:val="22"/>
          <w:szCs w:val="22"/>
          <w:shd w:val="clear" w:color="auto" w:fill="FBFF00"/>
        </w:rPr>
        <w:t>)(</w:t>
      </w:r>
      <w:proofErr w:type="gramEnd"/>
      <w:r w:rsidRPr="006C251B">
        <w:rPr>
          <w:rFonts w:asciiTheme="minorHAnsi" w:hAnsiTheme="minorHAnsi" w:cstheme="minorHAnsi"/>
          <w:b/>
          <w:sz w:val="22"/>
          <w:szCs w:val="22"/>
          <w:shd w:val="clear" w:color="auto" w:fill="FBFF00"/>
        </w:rPr>
        <w:t>Bangalore)</w:t>
      </w:r>
    </w:p>
    <w:p w:rsidR="006C251B" w:rsidRDefault="00EF5170" w:rsidP="006C251B">
      <w:pPr>
        <w:tabs>
          <w:tab w:val="right" w:pos="10224"/>
        </w:tabs>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w:t>
      </w:r>
      <w:r w:rsidR="006C251B" w:rsidRPr="00BA1B14">
        <w:rPr>
          <w:rFonts w:asciiTheme="minorHAnsi" w:hAnsiTheme="minorHAnsi" w:cstheme="minorHAnsi"/>
          <w:b/>
          <w:sz w:val="22"/>
          <w:szCs w:val="22"/>
        </w:rPr>
        <w:t xml:space="preserve">Project </w:t>
      </w:r>
      <w:r w:rsidR="006C251B">
        <w:rPr>
          <w:rFonts w:asciiTheme="minorHAnsi" w:hAnsiTheme="minorHAnsi" w:cstheme="minorHAnsi"/>
          <w:b/>
          <w:sz w:val="22"/>
          <w:szCs w:val="22"/>
        </w:rPr>
        <w:t>2</w:t>
      </w:r>
      <w:r w:rsidR="006C251B" w:rsidRPr="00BA1B14">
        <w:rPr>
          <w:rFonts w:asciiTheme="minorHAnsi" w:hAnsiTheme="minorHAnsi" w:cstheme="minorHAnsi"/>
          <w:b/>
          <w:sz w:val="22"/>
          <w:szCs w:val="22"/>
        </w:rPr>
        <w:t xml:space="preserve">: </w:t>
      </w:r>
      <w:r w:rsidR="006C251B" w:rsidRPr="006C251B">
        <w:rPr>
          <w:rFonts w:asciiTheme="minorHAnsi" w:hAnsiTheme="minorHAnsi" w:cstheme="minorHAnsi"/>
          <w:sz w:val="22"/>
          <w:szCs w:val="22"/>
        </w:rPr>
        <w:t>Card Management System</w:t>
      </w:r>
    </w:p>
    <w:p w:rsidR="00EF5170" w:rsidRPr="00BA1B14" w:rsidRDefault="004870BF" w:rsidP="00EF5170">
      <w:pPr>
        <w:jc w:val="both"/>
        <w:rPr>
          <w:rFonts w:asciiTheme="minorHAnsi" w:hAnsiTheme="minorHAnsi" w:cstheme="minorHAnsi"/>
          <w:b/>
          <w:sz w:val="22"/>
          <w:szCs w:val="22"/>
        </w:rPr>
      </w:pPr>
      <w:r w:rsidRPr="004870BF">
        <w:rPr>
          <w:rFonts w:asciiTheme="minorHAnsi" w:hAnsiTheme="minorHAnsi" w:cstheme="minorHAnsi"/>
          <w:b/>
          <w:color w:val="FFFFFF" w:themeColor="background1"/>
          <w:sz w:val="22"/>
          <w:szCs w:val="22"/>
          <w:shd w:val="clear" w:color="auto" w:fill="FBFF00"/>
        </w:rPr>
        <w:t xml:space="preserve">   </w:t>
      </w:r>
      <w:r w:rsidR="00EF5170">
        <w:rPr>
          <w:rFonts w:asciiTheme="minorHAnsi" w:hAnsiTheme="minorHAnsi" w:cstheme="minorHAnsi"/>
          <w:b/>
          <w:sz w:val="22"/>
          <w:szCs w:val="22"/>
        </w:rPr>
        <w:t>Client: SCI Africa</w:t>
      </w:r>
    </w:p>
    <w:p w:rsidR="00EF5170" w:rsidRDefault="00EF5170" w:rsidP="00EF5170">
      <w:pPr>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Role: </w:t>
      </w:r>
      <w:r w:rsidRPr="00BA1B14">
        <w:rPr>
          <w:rFonts w:asciiTheme="minorHAnsi" w:hAnsiTheme="minorHAnsi" w:cstheme="minorHAnsi"/>
          <w:b/>
          <w:sz w:val="22"/>
          <w:szCs w:val="22"/>
        </w:rPr>
        <w:t xml:space="preserve"> Development</w:t>
      </w:r>
    </w:p>
    <w:p w:rsidR="00EF5170" w:rsidRPr="00EF5170" w:rsidRDefault="00EF5170" w:rsidP="00EF5170">
      <w:pPr>
        <w:jc w:val="both"/>
        <w:rPr>
          <w:rFonts w:asciiTheme="minorHAnsi" w:hAnsiTheme="minorHAnsi" w:cstheme="minorHAnsi"/>
          <w:sz w:val="22"/>
          <w:szCs w:val="22"/>
        </w:rPr>
      </w:pPr>
      <w:r>
        <w:rPr>
          <w:rFonts w:asciiTheme="minorHAnsi" w:hAnsiTheme="minorHAnsi" w:cstheme="minorHAnsi"/>
          <w:b/>
          <w:sz w:val="22"/>
          <w:szCs w:val="22"/>
          <w:shd w:val="clear" w:color="auto" w:fill="FBFF00"/>
        </w:rPr>
        <w:t xml:space="preserve">   </w:t>
      </w:r>
      <w:r w:rsidRPr="00BA1B14">
        <w:rPr>
          <w:rFonts w:asciiTheme="minorHAnsi" w:hAnsiTheme="minorHAnsi" w:cstheme="minorHAnsi"/>
          <w:b/>
          <w:sz w:val="22"/>
          <w:szCs w:val="22"/>
        </w:rPr>
        <w:t>Description</w:t>
      </w:r>
      <w:r w:rsidRPr="00BA1B14">
        <w:rPr>
          <w:rFonts w:asciiTheme="minorHAnsi" w:hAnsiTheme="minorHAnsi" w:cstheme="minorHAnsi"/>
          <w:sz w:val="22"/>
          <w:szCs w:val="22"/>
        </w:rPr>
        <w:t>:</w:t>
      </w:r>
      <w:r>
        <w:rPr>
          <w:rFonts w:asciiTheme="minorHAnsi" w:hAnsiTheme="minorHAnsi" w:cstheme="minorHAnsi"/>
          <w:sz w:val="22"/>
          <w:szCs w:val="22"/>
        </w:rPr>
        <w:t xml:space="preserve"> </w:t>
      </w:r>
      <w:r w:rsidRPr="00EF5170">
        <w:rPr>
          <w:rFonts w:asciiTheme="minorHAnsi" w:hAnsiTheme="minorHAnsi" w:cstheme="minorHAnsi"/>
          <w:sz w:val="22"/>
          <w:szCs w:val="22"/>
        </w:rPr>
        <w:t xml:space="preserve">Card Management System is a Web Application, which is used to register a bank bin number, create bin groups, which again is divided by the products groups. Basically the product group is the group of card types. This application is used to create card numbers, for the various card types, which follows the </w:t>
      </w:r>
      <w:proofErr w:type="spellStart"/>
      <w:r w:rsidRPr="00EF5170">
        <w:rPr>
          <w:rFonts w:asciiTheme="minorHAnsi" w:hAnsiTheme="minorHAnsi" w:cstheme="minorHAnsi"/>
          <w:sz w:val="22"/>
          <w:szCs w:val="22"/>
        </w:rPr>
        <w:t>Luhns</w:t>
      </w:r>
      <w:proofErr w:type="spellEnd"/>
      <w:r w:rsidRPr="00EF5170">
        <w:rPr>
          <w:rFonts w:asciiTheme="minorHAnsi" w:hAnsiTheme="minorHAnsi" w:cstheme="minorHAnsi"/>
          <w:sz w:val="22"/>
          <w:szCs w:val="22"/>
        </w:rPr>
        <w:t xml:space="preserve"> algorithm. </w:t>
      </w:r>
      <w:r w:rsidRPr="00EF5170">
        <w:rPr>
          <w:rFonts w:asciiTheme="minorHAnsi" w:hAnsiTheme="minorHAnsi" w:cstheme="minorHAnsi"/>
          <w:sz w:val="22"/>
          <w:szCs w:val="22"/>
        </w:rPr>
        <w:lastRenderedPageBreak/>
        <w:t xml:space="preserve">This application can be used to create bulk card numbers, it also supports filling of </w:t>
      </w:r>
      <w:proofErr w:type="spellStart"/>
      <w:r w:rsidRPr="00EF5170">
        <w:rPr>
          <w:rFonts w:asciiTheme="minorHAnsi" w:hAnsiTheme="minorHAnsi" w:cstheme="minorHAnsi"/>
          <w:sz w:val="22"/>
          <w:szCs w:val="22"/>
        </w:rPr>
        <w:t>kyc</w:t>
      </w:r>
      <w:proofErr w:type="spellEnd"/>
      <w:r w:rsidRPr="00EF5170">
        <w:rPr>
          <w:rFonts w:asciiTheme="minorHAnsi" w:hAnsiTheme="minorHAnsi" w:cstheme="minorHAnsi"/>
          <w:sz w:val="22"/>
          <w:szCs w:val="22"/>
        </w:rPr>
        <w:t xml:space="preserve"> details, which is mapped to particular card number and account number. It has features to create, personal as well as instant cards.</w:t>
      </w:r>
    </w:p>
    <w:p w:rsidR="00EF5170" w:rsidRPr="00EF5170" w:rsidRDefault="00EF5170" w:rsidP="00EF5170">
      <w:pPr>
        <w:jc w:val="both"/>
        <w:rPr>
          <w:rFonts w:asciiTheme="minorHAnsi" w:hAnsiTheme="minorHAnsi" w:cstheme="minorHAnsi"/>
          <w:sz w:val="22"/>
          <w:szCs w:val="22"/>
        </w:rPr>
      </w:pPr>
      <w:r w:rsidRPr="00EF5170">
        <w:rPr>
          <w:rFonts w:asciiTheme="minorHAnsi" w:hAnsiTheme="minorHAnsi" w:cstheme="minorHAnsi"/>
          <w:sz w:val="22"/>
          <w:szCs w:val="22"/>
        </w:rPr>
        <w:t>Its supports generation of CVV, CVV1</w:t>
      </w:r>
      <w:proofErr w:type="gramStart"/>
      <w:r w:rsidRPr="00EF5170">
        <w:rPr>
          <w:rFonts w:asciiTheme="minorHAnsi" w:hAnsiTheme="minorHAnsi" w:cstheme="minorHAnsi"/>
          <w:sz w:val="22"/>
          <w:szCs w:val="22"/>
        </w:rPr>
        <w:t>,CVV2</w:t>
      </w:r>
      <w:proofErr w:type="gramEnd"/>
      <w:r w:rsidRPr="00EF5170">
        <w:rPr>
          <w:rFonts w:asciiTheme="minorHAnsi" w:hAnsiTheme="minorHAnsi" w:cstheme="minorHAnsi"/>
          <w:sz w:val="22"/>
          <w:szCs w:val="22"/>
        </w:rPr>
        <w:t xml:space="preserve">, </w:t>
      </w:r>
      <w:proofErr w:type="spellStart"/>
      <w:r w:rsidRPr="00EF5170">
        <w:rPr>
          <w:rFonts w:asciiTheme="minorHAnsi" w:hAnsiTheme="minorHAnsi" w:cstheme="minorHAnsi"/>
          <w:sz w:val="22"/>
          <w:szCs w:val="22"/>
        </w:rPr>
        <w:t>iCVV</w:t>
      </w:r>
      <w:proofErr w:type="spellEnd"/>
      <w:r w:rsidRPr="00EF5170">
        <w:rPr>
          <w:rFonts w:asciiTheme="minorHAnsi" w:hAnsiTheme="minorHAnsi" w:cstheme="minorHAnsi"/>
          <w:sz w:val="22"/>
          <w:szCs w:val="22"/>
        </w:rPr>
        <w:t xml:space="preserve"> by interacting with the HSM module, for individual cards. It has Reporting, analytics features also which can be used by the business analyst to monitor the card creation, card security info generation, </w:t>
      </w:r>
      <w:proofErr w:type="gramStart"/>
      <w:r w:rsidRPr="00EF5170">
        <w:rPr>
          <w:rFonts w:asciiTheme="minorHAnsi" w:hAnsiTheme="minorHAnsi" w:cstheme="minorHAnsi"/>
          <w:sz w:val="22"/>
          <w:szCs w:val="22"/>
        </w:rPr>
        <w:t>blocking ,</w:t>
      </w:r>
      <w:proofErr w:type="gramEnd"/>
      <w:r w:rsidRPr="00EF5170">
        <w:rPr>
          <w:rFonts w:asciiTheme="minorHAnsi" w:hAnsiTheme="minorHAnsi" w:cstheme="minorHAnsi"/>
          <w:sz w:val="22"/>
          <w:szCs w:val="22"/>
        </w:rPr>
        <w:t xml:space="preserve"> card replacement and expiry.</w:t>
      </w:r>
    </w:p>
    <w:p w:rsidR="00EF5170" w:rsidRPr="00EF5170" w:rsidRDefault="00EF5170" w:rsidP="00EF5170">
      <w:pPr>
        <w:jc w:val="both"/>
        <w:rPr>
          <w:rFonts w:asciiTheme="minorHAnsi" w:hAnsiTheme="minorHAnsi" w:cstheme="minorHAnsi"/>
          <w:sz w:val="22"/>
          <w:szCs w:val="22"/>
        </w:rPr>
      </w:pPr>
      <w:r w:rsidRPr="00EF5170">
        <w:rPr>
          <w:rFonts w:asciiTheme="minorHAnsi" w:hAnsiTheme="minorHAnsi" w:cstheme="minorHAnsi"/>
          <w:sz w:val="22"/>
          <w:szCs w:val="22"/>
        </w:rPr>
        <w:t>Its can generate various types of simple reports as well as drill down and graphical reports, using the reporting server on the live data.</w:t>
      </w:r>
    </w:p>
    <w:p w:rsidR="00EF5170" w:rsidRDefault="00EF5170" w:rsidP="006C251B">
      <w:pPr>
        <w:tabs>
          <w:tab w:val="right" w:pos="10224"/>
        </w:tabs>
        <w:jc w:val="both"/>
        <w:rPr>
          <w:rFonts w:asciiTheme="minorHAnsi" w:hAnsiTheme="minorHAnsi" w:cstheme="minorHAnsi"/>
          <w:b/>
          <w:sz w:val="22"/>
          <w:szCs w:val="22"/>
          <w:shd w:val="clear" w:color="auto" w:fill="FBFF00"/>
        </w:rPr>
      </w:pPr>
    </w:p>
    <w:p w:rsidR="00EF5170" w:rsidRDefault="00EF5170" w:rsidP="006C251B">
      <w:pPr>
        <w:tabs>
          <w:tab w:val="right" w:pos="10224"/>
        </w:tabs>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Pr>
          <w:rFonts w:asciiTheme="minorHAnsi" w:hAnsiTheme="minorHAnsi" w:cstheme="minorHAnsi"/>
          <w:b/>
          <w:sz w:val="22"/>
          <w:szCs w:val="22"/>
        </w:rPr>
        <w:t>8</w:t>
      </w:r>
    </w:p>
    <w:p w:rsidR="00911225" w:rsidRDefault="00911225" w:rsidP="00911225">
      <w:pPr>
        <w:jc w:val="both"/>
        <w:rPr>
          <w:rFonts w:asciiTheme="minorHAnsi" w:hAnsiTheme="minorHAnsi" w:cstheme="minorHAnsi"/>
          <w:b/>
          <w:sz w:val="22"/>
          <w:szCs w:val="22"/>
        </w:rPr>
      </w:pPr>
    </w:p>
    <w:p w:rsidR="00911225" w:rsidRPr="00FB51F0" w:rsidRDefault="00911225" w:rsidP="004870BF">
      <w:pPr>
        <w:jc w:val="both"/>
        <w:rPr>
          <w:rFonts w:asciiTheme="minorHAnsi" w:hAnsiTheme="minorHAnsi" w:cstheme="minorHAnsi"/>
          <w:b/>
          <w:sz w:val="22"/>
          <w:szCs w:val="22"/>
        </w:rPr>
      </w:pPr>
      <w:r>
        <w:rPr>
          <w:rFonts w:asciiTheme="minorHAnsi" w:hAnsiTheme="minorHAnsi" w:cstheme="minorHAnsi"/>
          <w:b/>
          <w:sz w:val="22"/>
          <w:szCs w:val="22"/>
        </w:rPr>
        <w:t xml:space="preserve">  </w:t>
      </w:r>
      <w:r w:rsidR="00FB51F0" w:rsidRPr="00911225">
        <w:rPr>
          <w:rFonts w:asciiTheme="minorHAnsi" w:hAnsiTheme="minorHAnsi" w:cstheme="minorHAnsi"/>
          <w:b/>
          <w:sz w:val="22"/>
          <w:szCs w:val="22"/>
        </w:rPr>
        <w:t xml:space="preserve">Responsibilities: </w:t>
      </w:r>
    </w:p>
    <w:p w:rsidR="00FB51F0" w:rsidRPr="00FB51F0" w:rsidRDefault="00FB51F0" w:rsidP="00FB51F0">
      <w:pPr>
        <w:pStyle w:val="ListParagraph"/>
        <w:numPr>
          <w:ilvl w:val="0"/>
          <w:numId w:val="20"/>
        </w:numPr>
        <w:contextualSpacing w:val="0"/>
        <w:jc w:val="both"/>
        <w:rPr>
          <w:rFonts w:asciiTheme="minorHAnsi" w:hAnsiTheme="minorHAnsi" w:cstheme="minorHAnsi"/>
          <w:sz w:val="22"/>
          <w:szCs w:val="22"/>
        </w:rPr>
      </w:pPr>
      <w:r w:rsidRPr="00FB51F0">
        <w:rPr>
          <w:rFonts w:asciiTheme="minorHAnsi" w:hAnsiTheme="minorHAnsi" w:cstheme="minorHAnsi"/>
          <w:sz w:val="22"/>
          <w:szCs w:val="22"/>
        </w:rPr>
        <w:t>Designing of the architecture, by incorporating the MVC and the N-Layer architecture, and interface based code for easy testing and dependency injection.</w:t>
      </w:r>
    </w:p>
    <w:p w:rsidR="00FB51F0" w:rsidRPr="00C35FB8" w:rsidRDefault="00FB51F0" w:rsidP="00FB51F0">
      <w:pPr>
        <w:pStyle w:val="ListParagraph"/>
        <w:numPr>
          <w:ilvl w:val="0"/>
          <w:numId w:val="20"/>
        </w:numPr>
        <w:contextualSpacing w:val="0"/>
        <w:jc w:val="both"/>
        <w:rPr>
          <w:rFonts w:asciiTheme="minorHAnsi" w:hAnsiTheme="minorHAnsi" w:cstheme="minorHAnsi"/>
          <w:sz w:val="22"/>
          <w:szCs w:val="22"/>
        </w:rPr>
      </w:pPr>
      <w:r w:rsidRPr="00C35FB8">
        <w:rPr>
          <w:rFonts w:asciiTheme="minorHAnsi" w:hAnsiTheme="minorHAnsi" w:cstheme="minorHAnsi"/>
          <w:sz w:val="22"/>
          <w:szCs w:val="22"/>
        </w:rPr>
        <w:t>Wrote code to integrate with HSM module to generate the Card related security data.</w:t>
      </w:r>
    </w:p>
    <w:p w:rsidR="00FB51F0" w:rsidRPr="00FB51F0" w:rsidRDefault="00FB51F0" w:rsidP="00FB51F0">
      <w:pPr>
        <w:pStyle w:val="ListParagraph"/>
        <w:numPr>
          <w:ilvl w:val="0"/>
          <w:numId w:val="20"/>
        </w:numPr>
        <w:contextualSpacing w:val="0"/>
        <w:jc w:val="both"/>
        <w:rPr>
          <w:rFonts w:asciiTheme="minorHAnsi" w:hAnsiTheme="minorHAnsi" w:cstheme="minorHAnsi"/>
          <w:sz w:val="22"/>
          <w:szCs w:val="22"/>
        </w:rPr>
      </w:pPr>
      <w:r w:rsidRPr="00FB51F0">
        <w:rPr>
          <w:rFonts w:asciiTheme="minorHAnsi" w:hAnsiTheme="minorHAnsi" w:cstheme="minorHAnsi"/>
          <w:sz w:val="22"/>
          <w:szCs w:val="22"/>
        </w:rPr>
        <w:t xml:space="preserve">Wrote </w:t>
      </w:r>
      <w:proofErr w:type="spellStart"/>
      <w:r w:rsidRPr="00FB51F0">
        <w:rPr>
          <w:rFonts w:asciiTheme="minorHAnsi" w:hAnsiTheme="minorHAnsi" w:cstheme="minorHAnsi"/>
          <w:sz w:val="22"/>
          <w:szCs w:val="22"/>
        </w:rPr>
        <w:t>JQuery</w:t>
      </w:r>
      <w:proofErr w:type="spellEnd"/>
      <w:r w:rsidRPr="00FB51F0">
        <w:rPr>
          <w:rFonts w:asciiTheme="minorHAnsi" w:hAnsiTheme="minorHAnsi" w:cstheme="minorHAnsi"/>
          <w:sz w:val="22"/>
          <w:szCs w:val="22"/>
        </w:rPr>
        <w:t xml:space="preserve"> </w:t>
      </w:r>
      <w:proofErr w:type="spellStart"/>
      <w:r w:rsidRPr="00FB51F0">
        <w:rPr>
          <w:rFonts w:asciiTheme="minorHAnsi" w:hAnsiTheme="minorHAnsi" w:cstheme="minorHAnsi"/>
          <w:sz w:val="22"/>
          <w:szCs w:val="22"/>
        </w:rPr>
        <w:t>ajax</w:t>
      </w:r>
      <w:proofErr w:type="spellEnd"/>
      <w:r w:rsidRPr="00FB51F0">
        <w:rPr>
          <w:rFonts w:asciiTheme="minorHAnsi" w:hAnsiTheme="minorHAnsi" w:cstheme="minorHAnsi"/>
          <w:sz w:val="22"/>
          <w:szCs w:val="22"/>
        </w:rPr>
        <w:t xml:space="preserve"> code t</w:t>
      </w:r>
      <w:r w:rsidR="00C35FB8">
        <w:rPr>
          <w:rFonts w:asciiTheme="minorHAnsi" w:hAnsiTheme="minorHAnsi" w:cstheme="minorHAnsi"/>
          <w:sz w:val="22"/>
          <w:szCs w:val="22"/>
        </w:rPr>
        <w:t>o get the data</w:t>
      </w: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asynchronously </w:t>
      </w:r>
      <w:r w:rsidRPr="00FB51F0">
        <w:rPr>
          <w:rFonts w:asciiTheme="minorHAnsi" w:hAnsiTheme="minorHAnsi" w:cstheme="minorHAnsi"/>
          <w:sz w:val="22"/>
          <w:szCs w:val="22"/>
        </w:rPr>
        <w:t xml:space="preserve"> and</w:t>
      </w:r>
      <w:proofErr w:type="gramEnd"/>
      <w:r w:rsidRPr="00FB51F0">
        <w:rPr>
          <w:rFonts w:asciiTheme="minorHAnsi" w:hAnsiTheme="minorHAnsi" w:cstheme="minorHAnsi"/>
          <w:sz w:val="22"/>
          <w:szCs w:val="22"/>
        </w:rPr>
        <w:t xml:space="preserve">  Update the UI.</w:t>
      </w:r>
    </w:p>
    <w:p w:rsidR="00FB51F0" w:rsidRPr="00FB51F0" w:rsidRDefault="00FB51F0" w:rsidP="00FB51F0">
      <w:pPr>
        <w:pStyle w:val="ListParagraph"/>
        <w:numPr>
          <w:ilvl w:val="0"/>
          <w:numId w:val="20"/>
        </w:numPr>
        <w:contextualSpacing w:val="0"/>
        <w:jc w:val="both"/>
        <w:rPr>
          <w:rFonts w:asciiTheme="minorHAnsi" w:hAnsiTheme="minorHAnsi" w:cstheme="minorHAnsi"/>
          <w:sz w:val="22"/>
          <w:szCs w:val="22"/>
        </w:rPr>
      </w:pPr>
      <w:r w:rsidRPr="00FB51F0">
        <w:rPr>
          <w:rFonts w:asciiTheme="minorHAnsi" w:hAnsiTheme="minorHAnsi" w:cstheme="minorHAnsi"/>
          <w:sz w:val="22"/>
          <w:szCs w:val="22"/>
        </w:rPr>
        <w:t xml:space="preserve"> Wrote </w:t>
      </w:r>
      <w:proofErr w:type="spellStart"/>
      <w:r w:rsidRPr="00FB51F0">
        <w:rPr>
          <w:rFonts w:asciiTheme="minorHAnsi" w:hAnsiTheme="minorHAnsi" w:cstheme="minorHAnsi"/>
          <w:sz w:val="22"/>
          <w:szCs w:val="22"/>
        </w:rPr>
        <w:t>Linq</w:t>
      </w:r>
      <w:proofErr w:type="spellEnd"/>
      <w:r w:rsidRPr="00FB51F0">
        <w:rPr>
          <w:rFonts w:asciiTheme="minorHAnsi" w:hAnsiTheme="minorHAnsi" w:cstheme="minorHAnsi"/>
          <w:sz w:val="22"/>
          <w:szCs w:val="22"/>
        </w:rPr>
        <w:t xml:space="preserve">  code for database interaction</w:t>
      </w:r>
    </w:p>
    <w:p w:rsidR="00613DDC" w:rsidRDefault="00613DDC" w:rsidP="00FB51F0">
      <w:pPr>
        <w:pStyle w:val="ListParagraph"/>
        <w:contextualSpacing w:val="0"/>
        <w:jc w:val="both"/>
        <w:rPr>
          <w:rFonts w:asciiTheme="minorHAnsi" w:hAnsiTheme="minorHAnsi" w:cstheme="minorHAnsi"/>
          <w:sz w:val="22"/>
          <w:szCs w:val="22"/>
        </w:rPr>
      </w:pPr>
    </w:p>
    <w:p w:rsidR="00263769" w:rsidRDefault="00263769" w:rsidP="00FB51F0">
      <w:pPr>
        <w:pStyle w:val="ListParagraph"/>
        <w:contextualSpacing w:val="0"/>
        <w:jc w:val="both"/>
        <w:rPr>
          <w:rFonts w:asciiTheme="minorHAnsi" w:hAnsiTheme="minorHAnsi" w:cstheme="minorHAnsi"/>
          <w:sz w:val="22"/>
          <w:szCs w:val="22"/>
        </w:rPr>
      </w:pPr>
    </w:p>
    <w:p w:rsidR="00263769" w:rsidRDefault="00263769" w:rsidP="00FB51F0">
      <w:pPr>
        <w:pStyle w:val="ListParagraph"/>
        <w:contextualSpacing w:val="0"/>
        <w:jc w:val="both"/>
        <w:rPr>
          <w:rFonts w:asciiTheme="minorHAnsi" w:hAnsiTheme="minorHAnsi" w:cstheme="minorHAnsi"/>
          <w:sz w:val="22"/>
          <w:szCs w:val="22"/>
        </w:rPr>
      </w:pPr>
    </w:p>
    <w:p w:rsidR="00263769" w:rsidRDefault="00263769" w:rsidP="00FB51F0">
      <w:pPr>
        <w:pStyle w:val="ListParagraph"/>
        <w:contextualSpacing w:val="0"/>
        <w:jc w:val="both"/>
        <w:rPr>
          <w:rFonts w:asciiTheme="minorHAnsi" w:hAnsiTheme="minorHAnsi" w:cstheme="minorHAnsi"/>
          <w:sz w:val="22"/>
          <w:szCs w:val="22"/>
        </w:rPr>
      </w:pPr>
    </w:p>
    <w:p w:rsidR="00CF3BB7" w:rsidRDefault="00CF3BB7" w:rsidP="00CF3BB7">
      <w:pPr>
        <w:tabs>
          <w:tab w:val="right" w:pos="10224"/>
        </w:tabs>
        <w:jc w:val="both"/>
        <w:rPr>
          <w:rFonts w:asciiTheme="minorHAnsi" w:hAnsiTheme="minorHAnsi" w:cstheme="minorHAnsi"/>
          <w:b/>
          <w:sz w:val="22"/>
          <w:szCs w:val="22"/>
          <w:shd w:val="clear" w:color="auto" w:fill="FBFF00"/>
        </w:rPr>
      </w:pPr>
      <w:proofErr w:type="spellStart"/>
      <w:r w:rsidRPr="006C251B">
        <w:rPr>
          <w:rFonts w:asciiTheme="minorHAnsi" w:hAnsiTheme="minorHAnsi" w:cstheme="minorHAnsi"/>
          <w:b/>
          <w:sz w:val="22"/>
          <w:szCs w:val="22"/>
          <w:shd w:val="clear" w:color="auto" w:fill="FBFF00"/>
        </w:rPr>
        <w:t>Syscontech</w:t>
      </w:r>
      <w:proofErr w:type="spellEnd"/>
      <w:r w:rsidRPr="006C251B">
        <w:rPr>
          <w:rFonts w:asciiTheme="minorHAnsi" w:hAnsiTheme="minorHAnsi" w:cstheme="minorHAnsi"/>
          <w:b/>
          <w:sz w:val="22"/>
          <w:szCs w:val="22"/>
          <w:shd w:val="clear" w:color="auto" w:fill="FBFF00"/>
        </w:rPr>
        <w:t xml:space="preserve"> </w:t>
      </w:r>
      <w:proofErr w:type="spellStart"/>
      <w:r w:rsidRPr="006C251B">
        <w:rPr>
          <w:rFonts w:asciiTheme="minorHAnsi" w:hAnsiTheme="minorHAnsi" w:cstheme="minorHAnsi"/>
          <w:b/>
          <w:sz w:val="22"/>
          <w:szCs w:val="22"/>
          <w:shd w:val="clear" w:color="auto" w:fill="FBFF00"/>
        </w:rPr>
        <w:t>Pvt</w:t>
      </w:r>
      <w:proofErr w:type="spellEnd"/>
      <w:r w:rsidRPr="006C251B">
        <w:rPr>
          <w:rFonts w:asciiTheme="minorHAnsi" w:hAnsiTheme="minorHAnsi" w:cstheme="minorHAnsi"/>
          <w:b/>
          <w:sz w:val="22"/>
          <w:szCs w:val="22"/>
          <w:shd w:val="clear" w:color="auto" w:fill="FBFF00"/>
        </w:rPr>
        <w:t xml:space="preserve"> Ltd (</w:t>
      </w:r>
      <w:r w:rsidRPr="00CF3BB7">
        <w:rPr>
          <w:rFonts w:asciiTheme="minorHAnsi" w:hAnsiTheme="minorHAnsi" w:cstheme="minorHAnsi"/>
          <w:b/>
          <w:sz w:val="22"/>
          <w:szCs w:val="22"/>
          <w:shd w:val="clear" w:color="auto" w:fill="FBFF00"/>
        </w:rPr>
        <w:t>June 2015 – Feb 2016</w:t>
      </w:r>
      <w:proofErr w:type="gramStart"/>
      <w:r w:rsidRPr="006C251B">
        <w:rPr>
          <w:rFonts w:asciiTheme="minorHAnsi" w:hAnsiTheme="minorHAnsi" w:cstheme="minorHAnsi"/>
          <w:b/>
          <w:sz w:val="22"/>
          <w:szCs w:val="22"/>
          <w:shd w:val="clear" w:color="auto" w:fill="FBFF00"/>
        </w:rPr>
        <w:t>)(</w:t>
      </w:r>
      <w:proofErr w:type="gramEnd"/>
      <w:r w:rsidRPr="006C251B">
        <w:rPr>
          <w:rFonts w:asciiTheme="minorHAnsi" w:hAnsiTheme="minorHAnsi" w:cstheme="minorHAnsi"/>
          <w:b/>
          <w:sz w:val="22"/>
          <w:szCs w:val="22"/>
          <w:shd w:val="clear" w:color="auto" w:fill="FBFF00"/>
        </w:rPr>
        <w:t>Bangalore)</w:t>
      </w:r>
    </w:p>
    <w:p w:rsidR="00CF3BB7" w:rsidRDefault="00CF3BB7" w:rsidP="00CF3BB7">
      <w:pPr>
        <w:tabs>
          <w:tab w:val="right" w:pos="10224"/>
        </w:tabs>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w:t>
      </w:r>
      <w:r w:rsidRPr="00BA1B14">
        <w:rPr>
          <w:rFonts w:asciiTheme="minorHAnsi" w:hAnsiTheme="minorHAnsi" w:cstheme="minorHAnsi"/>
          <w:b/>
          <w:sz w:val="22"/>
          <w:szCs w:val="22"/>
        </w:rPr>
        <w:t xml:space="preserve">Project </w:t>
      </w:r>
      <w:r w:rsidR="00AC39DA">
        <w:rPr>
          <w:rFonts w:asciiTheme="minorHAnsi" w:hAnsiTheme="minorHAnsi" w:cstheme="minorHAnsi"/>
          <w:b/>
          <w:sz w:val="22"/>
          <w:szCs w:val="22"/>
        </w:rPr>
        <w:t>3</w:t>
      </w:r>
      <w:r w:rsidRPr="00BA1B14">
        <w:rPr>
          <w:rFonts w:asciiTheme="minorHAnsi" w:hAnsiTheme="minorHAnsi" w:cstheme="minorHAnsi"/>
          <w:b/>
          <w:sz w:val="22"/>
          <w:szCs w:val="22"/>
        </w:rPr>
        <w:t xml:space="preserve">: </w:t>
      </w:r>
      <w:r w:rsidRPr="00DC264E">
        <w:rPr>
          <w:rFonts w:ascii="Verdana" w:hAnsi="Verdana"/>
          <w:b/>
          <w:sz w:val="20"/>
          <w:szCs w:val="20"/>
        </w:rPr>
        <w:t>ATM Controller Web Interface</w:t>
      </w:r>
    </w:p>
    <w:p w:rsidR="00CF3BB7" w:rsidRPr="00BA1B14" w:rsidRDefault="00CF3BB7" w:rsidP="00CF3BB7">
      <w:pPr>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Pr>
          <w:rFonts w:asciiTheme="minorHAnsi" w:hAnsiTheme="minorHAnsi" w:cstheme="minorHAnsi"/>
          <w:b/>
          <w:sz w:val="22"/>
          <w:szCs w:val="22"/>
        </w:rPr>
        <w:t>Client: SCI Africa</w:t>
      </w:r>
    </w:p>
    <w:p w:rsidR="00CF3BB7" w:rsidRDefault="00CF3BB7" w:rsidP="00CF3BB7">
      <w:pPr>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Role: </w:t>
      </w:r>
      <w:r w:rsidRPr="00BA1B14">
        <w:rPr>
          <w:rFonts w:asciiTheme="minorHAnsi" w:hAnsiTheme="minorHAnsi" w:cstheme="minorHAnsi"/>
          <w:b/>
          <w:sz w:val="22"/>
          <w:szCs w:val="22"/>
        </w:rPr>
        <w:t xml:space="preserve"> Development</w:t>
      </w:r>
    </w:p>
    <w:p w:rsidR="00CF3BB7" w:rsidRPr="00CF3BB7" w:rsidRDefault="00CF3BB7" w:rsidP="00CF3BB7">
      <w:pPr>
        <w:jc w:val="both"/>
        <w:rPr>
          <w:rFonts w:asciiTheme="minorHAnsi" w:hAnsiTheme="minorHAnsi" w:cstheme="minorHAnsi"/>
          <w:sz w:val="22"/>
          <w:szCs w:val="22"/>
        </w:rPr>
      </w:pPr>
      <w:r>
        <w:rPr>
          <w:rFonts w:asciiTheme="minorHAnsi" w:hAnsiTheme="minorHAnsi" w:cstheme="minorHAnsi"/>
          <w:b/>
          <w:sz w:val="22"/>
          <w:szCs w:val="22"/>
          <w:shd w:val="clear" w:color="auto" w:fill="FBFF00"/>
        </w:rPr>
        <w:t xml:space="preserve">   </w:t>
      </w:r>
      <w:r w:rsidRPr="00BA1B14">
        <w:rPr>
          <w:rFonts w:asciiTheme="minorHAnsi" w:hAnsiTheme="minorHAnsi" w:cstheme="minorHAnsi"/>
          <w:b/>
          <w:sz w:val="22"/>
          <w:szCs w:val="22"/>
        </w:rPr>
        <w:t>Description</w:t>
      </w:r>
      <w:r w:rsidRPr="00BA1B14">
        <w:rPr>
          <w:rFonts w:asciiTheme="minorHAnsi" w:hAnsiTheme="minorHAnsi" w:cstheme="minorHAnsi"/>
          <w:sz w:val="22"/>
          <w:szCs w:val="22"/>
        </w:rPr>
        <w:t>:</w:t>
      </w:r>
      <w:r>
        <w:rPr>
          <w:rFonts w:asciiTheme="minorHAnsi" w:hAnsiTheme="minorHAnsi" w:cstheme="minorHAnsi"/>
          <w:sz w:val="22"/>
          <w:szCs w:val="22"/>
        </w:rPr>
        <w:t xml:space="preserve"> </w:t>
      </w:r>
      <w:r w:rsidRPr="00CF3BB7">
        <w:rPr>
          <w:rFonts w:asciiTheme="minorHAnsi" w:hAnsiTheme="minorHAnsi" w:cstheme="minorHAnsi"/>
          <w:sz w:val="22"/>
          <w:szCs w:val="22"/>
        </w:rPr>
        <w:t xml:space="preserve">This is a web application, which is used to configure the ATM Terminals from the remote location. Application also displays the ATM device and its various hardware parts health status. From this Web Interface </w:t>
      </w:r>
      <w:proofErr w:type="gramStart"/>
      <w:r w:rsidRPr="00CF3BB7">
        <w:rPr>
          <w:rFonts w:asciiTheme="minorHAnsi" w:hAnsiTheme="minorHAnsi" w:cstheme="minorHAnsi"/>
          <w:sz w:val="22"/>
          <w:szCs w:val="22"/>
        </w:rPr>
        <w:t>a</w:t>
      </w:r>
      <w:proofErr w:type="gramEnd"/>
      <w:r w:rsidRPr="00CF3BB7">
        <w:rPr>
          <w:rFonts w:asciiTheme="minorHAnsi" w:hAnsiTheme="minorHAnsi" w:cstheme="minorHAnsi"/>
          <w:sz w:val="22"/>
          <w:szCs w:val="22"/>
        </w:rPr>
        <w:t xml:space="preserve"> authenticated user can login and put the ATM Machine to in service or out of service mode. This application main screen is continuously updated after every 60 sec, through an </w:t>
      </w:r>
      <w:proofErr w:type="spellStart"/>
      <w:r w:rsidRPr="00CF3BB7">
        <w:rPr>
          <w:rFonts w:asciiTheme="minorHAnsi" w:hAnsiTheme="minorHAnsi" w:cstheme="minorHAnsi"/>
          <w:sz w:val="22"/>
          <w:szCs w:val="22"/>
        </w:rPr>
        <w:t>ajax</w:t>
      </w:r>
      <w:proofErr w:type="spellEnd"/>
      <w:r w:rsidRPr="00CF3BB7">
        <w:rPr>
          <w:rFonts w:asciiTheme="minorHAnsi" w:hAnsiTheme="minorHAnsi" w:cstheme="minorHAnsi"/>
          <w:sz w:val="22"/>
          <w:szCs w:val="22"/>
        </w:rPr>
        <w:t xml:space="preserve"> request in </w:t>
      </w:r>
      <w:proofErr w:type="gramStart"/>
      <w:r w:rsidRPr="00CF3BB7">
        <w:rPr>
          <w:rFonts w:asciiTheme="minorHAnsi" w:hAnsiTheme="minorHAnsi" w:cstheme="minorHAnsi"/>
          <w:sz w:val="22"/>
          <w:szCs w:val="22"/>
        </w:rPr>
        <w:t>order  to</w:t>
      </w:r>
      <w:proofErr w:type="gramEnd"/>
      <w:r w:rsidRPr="00CF3BB7">
        <w:rPr>
          <w:rFonts w:asciiTheme="minorHAnsi" w:hAnsiTheme="minorHAnsi" w:cstheme="minorHAnsi"/>
          <w:sz w:val="22"/>
          <w:szCs w:val="22"/>
        </w:rPr>
        <w:t xml:space="preserve"> track the health status of ATM machines.</w:t>
      </w:r>
    </w:p>
    <w:p w:rsidR="00CF3BB7" w:rsidRPr="00EF5170" w:rsidRDefault="00CF3BB7" w:rsidP="00CF3BB7">
      <w:pPr>
        <w:jc w:val="both"/>
        <w:rPr>
          <w:rFonts w:asciiTheme="minorHAnsi" w:hAnsiTheme="minorHAnsi" w:cstheme="minorHAnsi"/>
          <w:sz w:val="22"/>
          <w:szCs w:val="22"/>
        </w:rPr>
      </w:pPr>
      <w:r w:rsidRPr="00CF3BB7">
        <w:rPr>
          <w:rFonts w:asciiTheme="minorHAnsi" w:hAnsiTheme="minorHAnsi" w:cstheme="minorHAnsi"/>
          <w:sz w:val="22"/>
          <w:szCs w:val="22"/>
        </w:rPr>
        <w:t>We also provided features to track the POS devices health status also. Whenever a new ATM Machine is added to the network, it can be tracked through this application, and in order to configure the ATM an automated script could be run to bring the ATM machine into service. This Application also provides the facility to change the screens on the ATM Machine through this web interface.</w:t>
      </w:r>
    </w:p>
    <w:p w:rsidR="00CF3BB7" w:rsidRDefault="00CF3BB7" w:rsidP="00CF3BB7">
      <w:pPr>
        <w:tabs>
          <w:tab w:val="right" w:pos="10224"/>
        </w:tabs>
        <w:jc w:val="both"/>
        <w:rPr>
          <w:rFonts w:asciiTheme="minorHAnsi" w:hAnsiTheme="minorHAnsi" w:cstheme="minorHAnsi"/>
          <w:b/>
          <w:sz w:val="22"/>
          <w:szCs w:val="22"/>
          <w:shd w:val="clear" w:color="auto" w:fill="FBFF00"/>
        </w:rPr>
      </w:pPr>
    </w:p>
    <w:p w:rsidR="00CF3BB7" w:rsidRDefault="00CF3BB7" w:rsidP="00CF3BB7">
      <w:pPr>
        <w:tabs>
          <w:tab w:val="right" w:pos="10224"/>
        </w:tabs>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Pr>
          <w:rFonts w:asciiTheme="minorHAnsi" w:hAnsiTheme="minorHAnsi" w:cstheme="minorHAnsi"/>
          <w:b/>
          <w:sz w:val="22"/>
          <w:szCs w:val="22"/>
        </w:rPr>
        <w:t>8</w:t>
      </w:r>
    </w:p>
    <w:p w:rsidR="00CF3BB7" w:rsidRPr="00280F45" w:rsidRDefault="00280F45" w:rsidP="00280F45">
      <w:pPr>
        <w:jc w:val="both"/>
        <w:rPr>
          <w:rFonts w:asciiTheme="minorHAnsi" w:hAnsiTheme="minorHAnsi" w:cstheme="minorHAnsi"/>
          <w:b/>
          <w:sz w:val="22"/>
          <w:szCs w:val="22"/>
        </w:rPr>
      </w:pPr>
      <w:r>
        <w:rPr>
          <w:rFonts w:asciiTheme="minorHAnsi" w:hAnsiTheme="minorHAnsi" w:cstheme="minorHAnsi"/>
          <w:b/>
          <w:sz w:val="22"/>
          <w:szCs w:val="22"/>
        </w:rPr>
        <w:t xml:space="preserve">  </w:t>
      </w:r>
      <w:r w:rsidR="00CF3BB7" w:rsidRPr="00280F45">
        <w:rPr>
          <w:rFonts w:asciiTheme="minorHAnsi" w:hAnsiTheme="minorHAnsi" w:cstheme="minorHAnsi"/>
          <w:b/>
          <w:sz w:val="22"/>
          <w:szCs w:val="22"/>
        </w:rPr>
        <w:t xml:space="preserve">Responsibilities: </w:t>
      </w:r>
    </w:p>
    <w:p w:rsidR="00280F45" w:rsidRPr="00FB51F0" w:rsidRDefault="00280F45" w:rsidP="00CF3BB7">
      <w:pPr>
        <w:pStyle w:val="ListParagraph"/>
        <w:contextualSpacing w:val="0"/>
        <w:jc w:val="both"/>
        <w:rPr>
          <w:rFonts w:asciiTheme="minorHAnsi" w:hAnsiTheme="minorHAnsi" w:cstheme="minorHAnsi"/>
          <w:b/>
          <w:sz w:val="22"/>
          <w:szCs w:val="22"/>
        </w:rPr>
      </w:pPr>
    </w:p>
    <w:p w:rsidR="00CF3BB7" w:rsidRPr="00C35FB8" w:rsidRDefault="00CF3BB7" w:rsidP="00CF3BB7">
      <w:pPr>
        <w:pStyle w:val="ListParagraph"/>
        <w:numPr>
          <w:ilvl w:val="0"/>
          <w:numId w:val="20"/>
        </w:numPr>
        <w:contextualSpacing w:val="0"/>
        <w:jc w:val="both"/>
        <w:rPr>
          <w:rFonts w:asciiTheme="minorHAnsi" w:hAnsiTheme="minorHAnsi" w:cstheme="minorHAnsi"/>
          <w:sz w:val="22"/>
          <w:szCs w:val="22"/>
        </w:rPr>
      </w:pPr>
      <w:r w:rsidRPr="00CF3BB7">
        <w:rPr>
          <w:rFonts w:asciiTheme="minorHAnsi" w:hAnsiTheme="minorHAnsi" w:cstheme="minorHAnsi"/>
          <w:sz w:val="22"/>
          <w:szCs w:val="22"/>
        </w:rPr>
        <w:t xml:space="preserve">Designed, using N-Layer  architecture  and Interface based code, so that it is testable and ready for dependency injection </w:t>
      </w:r>
      <w:r w:rsidRPr="00C35FB8">
        <w:rPr>
          <w:rFonts w:asciiTheme="minorHAnsi" w:hAnsiTheme="minorHAnsi" w:cstheme="minorHAnsi"/>
          <w:sz w:val="22"/>
          <w:szCs w:val="22"/>
        </w:rPr>
        <w:t>Wrote code to integrate with HSM module to generate the Card related security data.</w:t>
      </w:r>
    </w:p>
    <w:p w:rsidR="00CF3BB7" w:rsidRPr="00CF3BB7" w:rsidRDefault="00CF3BB7" w:rsidP="00CF3BB7">
      <w:pPr>
        <w:pStyle w:val="ListParagraph"/>
        <w:numPr>
          <w:ilvl w:val="0"/>
          <w:numId w:val="20"/>
        </w:numPr>
        <w:contextualSpacing w:val="0"/>
        <w:jc w:val="both"/>
        <w:rPr>
          <w:rFonts w:asciiTheme="minorHAnsi" w:hAnsiTheme="minorHAnsi" w:cstheme="minorHAnsi"/>
          <w:sz w:val="22"/>
          <w:szCs w:val="22"/>
        </w:rPr>
      </w:pPr>
      <w:r w:rsidRPr="00CF3BB7">
        <w:rPr>
          <w:rFonts w:asciiTheme="minorHAnsi" w:hAnsiTheme="minorHAnsi" w:cstheme="minorHAnsi"/>
          <w:sz w:val="22"/>
          <w:szCs w:val="22"/>
        </w:rPr>
        <w:t xml:space="preserve">Used Repository and Unit </w:t>
      </w:r>
      <w:proofErr w:type="gramStart"/>
      <w:r w:rsidRPr="00CF3BB7">
        <w:rPr>
          <w:rFonts w:asciiTheme="minorHAnsi" w:hAnsiTheme="minorHAnsi" w:cstheme="minorHAnsi"/>
          <w:sz w:val="22"/>
          <w:szCs w:val="22"/>
        </w:rPr>
        <w:t>Of</w:t>
      </w:r>
      <w:proofErr w:type="gramEnd"/>
      <w:r w:rsidRPr="00CF3BB7">
        <w:rPr>
          <w:rFonts w:asciiTheme="minorHAnsi" w:hAnsiTheme="minorHAnsi" w:cstheme="minorHAnsi"/>
          <w:sz w:val="22"/>
          <w:szCs w:val="22"/>
        </w:rPr>
        <w:t xml:space="preserve"> Work pattern in the Data Layer.</w:t>
      </w:r>
    </w:p>
    <w:p w:rsidR="00CF3BB7" w:rsidRPr="00CF3BB7" w:rsidRDefault="00CF3BB7" w:rsidP="00CF3BB7">
      <w:pPr>
        <w:pStyle w:val="ListParagraph"/>
        <w:numPr>
          <w:ilvl w:val="0"/>
          <w:numId w:val="20"/>
        </w:numPr>
        <w:contextualSpacing w:val="0"/>
        <w:jc w:val="both"/>
        <w:rPr>
          <w:rFonts w:asciiTheme="minorHAnsi" w:hAnsiTheme="minorHAnsi" w:cstheme="minorHAnsi"/>
          <w:sz w:val="22"/>
          <w:szCs w:val="22"/>
        </w:rPr>
      </w:pPr>
      <w:r w:rsidRPr="00CF3BB7">
        <w:rPr>
          <w:rFonts w:asciiTheme="minorHAnsi" w:hAnsiTheme="minorHAnsi" w:cstheme="minorHAnsi"/>
          <w:sz w:val="22"/>
          <w:szCs w:val="22"/>
        </w:rPr>
        <w:t xml:space="preserve">Wrote </w:t>
      </w:r>
      <w:proofErr w:type="spellStart"/>
      <w:r w:rsidRPr="00CF3BB7">
        <w:rPr>
          <w:rFonts w:asciiTheme="minorHAnsi" w:hAnsiTheme="minorHAnsi" w:cstheme="minorHAnsi"/>
          <w:sz w:val="22"/>
          <w:szCs w:val="22"/>
        </w:rPr>
        <w:t>JQuery</w:t>
      </w:r>
      <w:proofErr w:type="spellEnd"/>
      <w:r w:rsidRPr="00CF3BB7">
        <w:rPr>
          <w:rFonts w:asciiTheme="minorHAnsi" w:hAnsiTheme="minorHAnsi" w:cstheme="minorHAnsi"/>
          <w:sz w:val="22"/>
          <w:szCs w:val="22"/>
        </w:rPr>
        <w:t xml:space="preserve"> </w:t>
      </w:r>
      <w:proofErr w:type="spellStart"/>
      <w:proofErr w:type="gramStart"/>
      <w:r w:rsidRPr="00CF3BB7">
        <w:rPr>
          <w:rFonts w:asciiTheme="minorHAnsi" w:hAnsiTheme="minorHAnsi" w:cstheme="minorHAnsi"/>
          <w:sz w:val="22"/>
          <w:szCs w:val="22"/>
        </w:rPr>
        <w:t>ajax</w:t>
      </w:r>
      <w:proofErr w:type="spellEnd"/>
      <w:proofErr w:type="gramEnd"/>
      <w:r w:rsidRPr="00CF3BB7">
        <w:rPr>
          <w:rFonts w:asciiTheme="minorHAnsi" w:hAnsiTheme="minorHAnsi" w:cstheme="minorHAnsi"/>
          <w:sz w:val="22"/>
          <w:szCs w:val="22"/>
        </w:rPr>
        <w:t xml:space="preserve"> methods.</w:t>
      </w:r>
    </w:p>
    <w:p w:rsidR="00CF3BB7" w:rsidRDefault="00CF3BB7" w:rsidP="00CF3BB7">
      <w:pPr>
        <w:pStyle w:val="ListParagraph"/>
        <w:numPr>
          <w:ilvl w:val="0"/>
          <w:numId w:val="20"/>
        </w:numPr>
        <w:contextualSpacing w:val="0"/>
        <w:jc w:val="both"/>
        <w:rPr>
          <w:rFonts w:asciiTheme="minorHAnsi" w:hAnsiTheme="minorHAnsi" w:cstheme="minorHAnsi"/>
          <w:sz w:val="22"/>
          <w:szCs w:val="22"/>
        </w:rPr>
      </w:pPr>
      <w:r w:rsidRPr="00CF3BB7">
        <w:rPr>
          <w:rFonts w:asciiTheme="minorHAnsi" w:hAnsiTheme="minorHAnsi" w:cstheme="minorHAnsi"/>
          <w:sz w:val="22"/>
          <w:szCs w:val="22"/>
        </w:rPr>
        <w:t>Wrote unit tests to test the different  layers</w:t>
      </w:r>
    </w:p>
    <w:p w:rsidR="00CF3BB7" w:rsidRDefault="00CF3BB7" w:rsidP="00CF3BB7">
      <w:pPr>
        <w:pStyle w:val="ListParagraph"/>
        <w:contextualSpacing w:val="0"/>
        <w:jc w:val="both"/>
        <w:rPr>
          <w:rFonts w:asciiTheme="minorHAnsi" w:hAnsiTheme="minorHAnsi" w:cstheme="minorHAnsi"/>
          <w:sz w:val="22"/>
          <w:szCs w:val="22"/>
        </w:rPr>
      </w:pPr>
    </w:p>
    <w:p w:rsidR="00CF3BB7" w:rsidRDefault="00CF3BB7" w:rsidP="00FB51F0">
      <w:pPr>
        <w:pStyle w:val="ListParagraph"/>
        <w:contextualSpacing w:val="0"/>
        <w:jc w:val="both"/>
        <w:rPr>
          <w:rFonts w:asciiTheme="minorHAnsi" w:hAnsiTheme="minorHAnsi" w:cstheme="minorHAnsi"/>
          <w:sz w:val="22"/>
          <w:szCs w:val="22"/>
        </w:rPr>
      </w:pPr>
    </w:p>
    <w:p w:rsidR="00CF3BB7" w:rsidRDefault="00CF3BB7" w:rsidP="00FB51F0">
      <w:pPr>
        <w:pStyle w:val="ListParagraph"/>
        <w:contextualSpacing w:val="0"/>
        <w:jc w:val="both"/>
        <w:rPr>
          <w:rFonts w:asciiTheme="minorHAnsi" w:hAnsiTheme="minorHAnsi" w:cstheme="minorHAnsi"/>
          <w:sz w:val="22"/>
          <w:szCs w:val="22"/>
        </w:rPr>
      </w:pPr>
    </w:p>
    <w:p w:rsidR="00CF3BB7" w:rsidRDefault="00CF3BB7" w:rsidP="00FB51F0">
      <w:pPr>
        <w:pStyle w:val="ListParagraph"/>
        <w:contextualSpacing w:val="0"/>
        <w:jc w:val="both"/>
        <w:rPr>
          <w:rFonts w:asciiTheme="minorHAnsi" w:hAnsiTheme="minorHAnsi" w:cstheme="minorHAnsi"/>
          <w:sz w:val="22"/>
          <w:szCs w:val="22"/>
        </w:rPr>
      </w:pPr>
    </w:p>
    <w:p w:rsidR="00CF3BB7" w:rsidRDefault="00CF3BB7" w:rsidP="00CF3BB7">
      <w:pPr>
        <w:tabs>
          <w:tab w:val="right" w:pos="10224"/>
        </w:tabs>
        <w:jc w:val="both"/>
        <w:rPr>
          <w:rFonts w:asciiTheme="minorHAnsi" w:hAnsiTheme="minorHAnsi" w:cstheme="minorHAnsi"/>
          <w:b/>
          <w:sz w:val="22"/>
          <w:szCs w:val="22"/>
          <w:shd w:val="clear" w:color="auto" w:fill="FBFF00"/>
        </w:rPr>
      </w:pPr>
      <w:proofErr w:type="spellStart"/>
      <w:r w:rsidRPr="006C251B">
        <w:rPr>
          <w:rFonts w:asciiTheme="minorHAnsi" w:hAnsiTheme="minorHAnsi" w:cstheme="minorHAnsi"/>
          <w:b/>
          <w:sz w:val="22"/>
          <w:szCs w:val="22"/>
          <w:shd w:val="clear" w:color="auto" w:fill="FBFF00"/>
        </w:rPr>
        <w:t>Syscontech</w:t>
      </w:r>
      <w:proofErr w:type="spellEnd"/>
      <w:r w:rsidRPr="006C251B">
        <w:rPr>
          <w:rFonts w:asciiTheme="minorHAnsi" w:hAnsiTheme="minorHAnsi" w:cstheme="minorHAnsi"/>
          <w:b/>
          <w:sz w:val="22"/>
          <w:szCs w:val="22"/>
          <w:shd w:val="clear" w:color="auto" w:fill="FBFF00"/>
        </w:rPr>
        <w:t xml:space="preserve"> </w:t>
      </w:r>
      <w:proofErr w:type="spellStart"/>
      <w:r w:rsidRPr="006C251B">
        <w:rPr>
          <w:rFonts w:asciiTheme="minorHAnsi" w:hAnsiTheme="minorHAnsi" w:cstheme="minorHAnsi"/>
          <w:b/>
          <w:sz w:val="22"/>
          <w:szCs w:val="22"/>
          <w:shd w:val="clear" w:color="auto" w:fill="FBFF00"/>
        </w:rPr>
        <w:t>Pvt</w:t>
      </w:r>
      <w:proofErr w:type="spellEnd"/>
      <w:r w:rsidRPr="006C251B">
        <w:rPr>
          <w:rFonts w:asciiTheme="minorHAnsi" w:hAnsiTheme="minorHAnsi" w:cstheme="minorHAnsi"/>
          <w:b/>
          <w:sz w:val="22"/>
          <w:szCs w:val="22"/>
          <w:shd w:val="clear" w:color="auto" w:fill="FBFF00"/>
        </w:rPr>
        <w:t xml:space="preserve"> Ltd (</w:t>
      </w:r>
      <w:r w:rsidR="000F7E78" w:rsidRPr="000F7E78">
        <w:rPr>
          <w:rFonts w:asciiTheme="minorHAnsi" w:hAnsiTheme="minorHAnsi" w:cstheme="minorHAnsi"/>
          <w:b/>
          <w:sz w:val="22"/>
          <w:szCs w:val="22"/>
          <w:shd w:val="clear" w:color="auto" w:fill="FBFF00"/>
        </w:rPr>
        <w:t>July 2013 – May 2015</w:t>
      </w:r>
      <w:proofErr w:type="gramStart"/>
      <w:r w:rsidRPr="006C251B">
        <w:rPr>
          <w:rFonts w:asciiTheme="minorHAnsi" w:hAnsiTheme="minorHAnsi" w:cstheme="minorHAnsi"/>
          <w:b/>
          <w:sz w:val="22"/>
          <w:szCs w:val="22"/>
          <w:shd w:val="clear" w:color="auto" w:fill="FBFF00"/>
        </w:rPr>
        <w:t>)(</w:t>
      </w:r>
      <w:proofErr w:type="gramEnd"/>
      <w:r w:rsidRPr="006C251B">
        <w:rPr>
          <w:rFonts w:asciiTheme="minorHAnsi" w:hAnsiTheme="minorHAnsi" w:cstheme="minorHAnsi"/>
          <w:b/>
          <w:sz w:val="22"/>
          <w:szCs w:val="22"/>
          <w:shd w:val="clear" w:color="auto" w:fill="FBFF00"/>
        </w:rPr>
        <w:t>Bangalore)</w:t>
      </w:r>
    </w:p>
    <w:p w:rsidR="00CF3BB7" w:rsidRDefault="00CF3BB7" w:rsidP="00CF3BB7">
      <w:pPr>
        <w:tabs>
          <w:tab w:val="right" w:pos="10224"/>
        </w:tabs>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w:t>
      </w:r>
      <w:r w:rsidRPr="00BA1B14">
        <w:rPr>
          <w:rFonts w:asciiTheme="minorHAnsi" w:hAnsiTheme="minorHAnsi" w:cstheme="minorHAnsi"/>
          <w:b/>
          <w:sz w:val="22"/>
          <w:szCs w:val="22"/>
        </w:rPr>
        <w:t xml:space="preserve">Project </w:t>
      </w:r>
      <w:r w:rsidR="00AC39DA">
        <w:rPr>
          <w:rFonts w:asciiTheme="minorHAnsi" w:hAnsiTheme="minorHAnsi" w:cstheme="minorHAnsi"/>
          <w:b/>
          <w:sz w:val="22"/>
          <w:szCs w:val="22"/>
        </w:rPr>
        <w:t>4</w:t>
      </w:r>
      <w:r w:rsidRPr="00BA1B14">
        <w:rPr>
          <w:rFonts w:asciiTheme="minorHAnsi" w:hAnsiTheme="minorHAnsi" w:cstheme="minorHAnsi"/>
          <w:b/>
          <w:sz w:val="22"/>
          <w:szCs w:val="22"/>
        </w:rPr>
        <w:t xml:space="preserve">: </w:t>
      </w:r>
      <w:r w:rsidR="000F7E78" w:rsidRPr="000F7E78">
        <w:rPr>
          <w:rFonts w:asciiTheme="minorHAnsi" w:hAnsiTheme="minorHAnsi" w:cstheme="minorHAnsi"/>
          <w:b/>
          <w:sz w:val="22"/>
          <w:szCs w:val="22"/>
        </w:rPr>
        <w:t xml:space="preserve">ATM Controller </w:t>
      </w:r>
      <w:proofErr w:type="gramStart"/>
      <w:r w:rsidR="000F7E78" w:rsidRPr="000F7E78">
        <w:rPr>
          <w:rFonts w:asciiTheme="minorHAnsi" w:hAnsiTheme="minorHAnsi" w:cstheme="minorHAnsi"/>
          <w:b/>
          <w:sz w:val="22"/>
          <w:szCs w:val="22"/>
        </w:rPr>
        <w:t>( Nucleus</w:t>
      </w:r>
      <w:proofErr w:type="gramEnd"/>
      <w:r w:rsidR="000F7E78" w:rsidRPr="000F7E78">
        <w:rPr>
          <w:rFonts w:asciiTheme="minorHAnsi" w:hAnsiTheme="minorHAnsi" w:cstheme="minorHAnsi"/>
          <w:b/>
          <w:sz w:val="22"/>
          <w:szCs w:val="22"/>
        </w:rPr>
        <w:t xml:space="preserve"> EFT)</w:t>
      </w:r>
    </w:p>
    <w:p w:rsidR="00CF3BB7" w:rsidRPr="00BA1B14" w:rsidRDefault="00CF3BB7" w:rsidP="00CF3BB7">
      <w:pPr>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Pr>
          <w:rFonts w:asciiTheme="minorHAnsi" w:hAnsiTheme="minorHAnsi" w:cstheme="minorHAnsi"/>
          <w:b/>
          <w:sz w:val="22"/>
          <w:szCs w:val="22"/>
        </w:rPr>
        <w:t>Client: SCI Africa</w:t>
      </w:r>
    </w:p>
    <w:p w:rsidR="00CF3BB7" w:rsidRDefault="00CF3BB7" w:rsidP="00CF3BB7">
      <w:pPr>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Role: </w:t>
      </w:r>
      <w:r w:rsidRPr="00BA1B14">
        <w:rPr>
          <w:rFonts w:asciiTheme="minorHAnsi" w:hAnsiTheme="minorHAnsi" w:cstheme="minorHAnsi"/>
          <w:b/>
          <w:sz w:val="22"/>
          <w:szCs w:val="22"/>
        </w:rPr>
        <w:t xml:space="preserve"> Development</w:t>
      </w:r>
    </w:p>
    <w:p w:rsidR="000F7E78" w:rsidRPr="000F7E78" w:rsidRDefault="00CF3BB7" w:rsidP="000F7E78">
      <w:pPr>
        <w:jc w:val="both"/>
        <w:rPr>
          <w:rFonts w:asciiTheme="minorHAnsi" w:hAnsiTheme="minorHAnsi" w:cstheme="minorHAnsi"/>
          <w:sz w:val="22"/>
          <w:szCs w:val="22"/>
        </w:rPr>
      </w:pPr>
      <w:r>
        <w:rPr>
          <w:rFonts w:asciiTheme="minorHAnsi" w:hAnsiTheme="minorHAnsi" w:cstheme="minorHAnsi"/>
          <w:b/>
          <w:sz w:val="22"/>
          <w:szCs w:val="22"/>
          <w:shd w:val="clear" w:color="auto" w:fill="FBFF00"/>
        </w:rPr>
        <w:lastRenderedPageBreak/>
        <w:t xml:space="preserve">   </w:t>
      </w:r>
      <w:r w:rsidRPr="00BA1B14">
        <w:rPr>
          <w:rFonts w:asciiTheme="minorHAnsi" w:hAnsiTheme="minorHAnsi" w:cstheme="minorHAnsi"/>
          <w:b/>
          <w:sz w:val="22"/>
          <w:szCs w:val="22"/>
        </w:rPr>
        <w:t>Description</w:t>
      </w:r>
      <w:r w:rsidRPr="00BA1B14">
        <w:rPr>
          <w:rFonts w:asciiTheme="minorHAnsi" w:hAnsiTheme="minorHAnsi" w:cstheme="minorHAnsi"/>
          <w:sz w:val="22"/>
          <w:szCs w:val="22"/>
        </w:rPr>
        <w:t>:</w:t>
      </w:r>
      <w:r>
        <w:rPr>
          <w:rFonts w:asciiTheme="minorHAnsi" w:hAnsiTheme="minorHAnsi" w:cstheme="minorHAnsi"/>
          <w:sz w:val="22"/>
          <w:szCs w:val="22"/>
        </w:rPr>
        <w:t xml:space="preserve"> </w:t>
      </w:r>
      <w:r w:rsidR="000F7E78" w:rsidRPr="000F7E78">
        <w:rPr>
          <w:rFonts w:asciiTheme="minorHAnsi" w:hAnsiTheme="minorHAnsi" w:cstheme="minorHAnsi"/>
          <w:sz w:val="22"/>
          <w:szCs w:val="22"/>
        </w:rPr>
        <w:t xml:space="preserve">ATM Controller is software which continuously communicates </w:t>
      </w:r>
      <w:proofErr w:type="gramStart"/>
      <w:r w:rsidR="000F7E78" w:rsidRPr="000F7E78">
        <w:rPr>
          <w:rFonts w:asciiTheme="minorHAnsi" w:hAnsiTheme="minorHAnsi" w:cstheme="minorHAnsi"/>
          <w:sz w:val="22"/>
          <w:szCs w:val="22"/>
        </w:rPr>
        <w:t>with  the</w:t>
      </w:r>
      <w:proofErr w:type="gramEnd"/>
      <w:r w:rsidR="000F7E78" w:rsidRPr="000F7E78">
        <w:rPr>
          <w:rFonts w:asciiTheme="minorHAnsi" w:hAnsiTheme="minorHAnsi" w:cstheme="minorHAnsi"/>
          <w:sz w:val="22"/>
          <w:szCs w:val="22"/>
        </w:rPr>
        <w:t xml:space="preserve"> ATM Machines through NDC Protocol, and also monitors the health status Of the ATM's. It's also responsible to handle the financial transactions, </w:t>
      </w:r>
      <w:proofErr w:type="gramStart"/>
      <w:r w:rsidR="000F7E78" w:rsidRPr="000F7E78">
        <w:rPr>
          <w:rFonts w:asciiTheme="minorHAnsi" w:hAnsiTheme="minorHAnsi" w:cstheme="minorHAnsi"/>
          <w:sz w:val="22"/>
          <w:szCs w:val="22"/>
        </w:rPr>
        <w:t>initiating  from</w:t>
      </w:r>
      <w:proofErr w:type="gramEnd"/>
      <w:r w:rsidR="000F7E78" w:rsidRPr="000F7E78">
        <w:rPr>
          <w:rFonts w:asciiTheme="minorHAnsi" w:hAnsiTheme="minorHAnsi" w:cstheme="minorHAnsi"/>
          <w:sz w:val="22"/>
          <w:szCs w:val="22"/>
        </w:rPr>
        <w:t xml:space="preserve"> the ATM Machine, which is forwarded to other gateways. In case of off us transactions, else it forwarded to the local Core Banking System, to verify and manage the transaction. The communication between the ATM Controller and the CBS takes place through the ISO 8583 protocol over TCP/IP.</w:t>
      </w:r>
    </w:p>
    <w:p w:rsidR="00CF3BB7" w:rsidRPr="00EF5170" w:rsidRDefault="000F7E78" w:rsidP="000F7E78">
      <w:pPr>
        <w:jc w:val="both"/>
        <w:rPr>
          <w:rFonts w:asciiTheme="minorHAnsi" w:hAnsiTheme="minorHAnsi" w:cstheme="minorHAnsi"/>
          <w:sz w:val="22"/>
          <w:szCs w:val="22"/>
        </w:rPr>
      </w:pPr>
      <w:r w:rsidRPr="000F7E78">
        <w:rPr>
          <w:rFonts w:asciiTheme="minorHAnsi" w:hAnsiTheme="minorHAnsi" w:cstheme="minorHAnsi"/>
          <w:sz w:val="22"/>
          <w:szCs w:val="22"/>
        </w:rPr>
        <w:t xml:space="preserve">One of the important functionality of the controller is to bring the ATM Machines to online/Offline state, through </w:t>
      </w:r>
      <w:proofErr w:type="gramStart"/>
      <w:r w:rsidRPr="000F7E78">
        <w:rPr>
          <w:rFonts w:asciiTheme="minorHAnsi" w:hAnsiTheme="minorHAnsi" w:cstheme="minorHAnsi"/>
          <w:sz w:val="22"/>
          <w:szCs w:val="22"/>
        </w:rPr>
        <w:t>Secure</w:t>
      </w:r>
      <w:proofErr w:type="gramEnd"/>
      <w:r w:rsidRPr="000F7E78">
        <w:rPr>
          <w:rFonts w:asciiTheme="minorHAnsi" w:hAnsiTheme="minorHAnsi" w:cstheme="minorHAnsi"/>
          <w:sz w:val="22"/>
          <w:szCs w:val="22"/>
        </w:rPr>
        <w:t xml:space="preserve"> key exchange process which are generated on the HSM Hardware.</w:t>
      </w:r>
    </w:p>
    <w:p w:rsidR="00CF3BB7" w:rsidRDefault="00CF3BB7" w:rsidP="00CF3BB7">
      <w:pPr>
        <w:tabs>
          <w:tab w:val="right" w:pos="10224"/>
        </w:tabs>
        <w:jc w:val="both"/>
        <w:rPr>
          <w:rFonts w:asciiTheme="minorHAnsi" w:hAnsiTheme="minorHAnsi" w:cstheme="minorHAnsi"/>
          <w:b/>
          <w:sz w:val="22"/>
          <w:szCs w:val="22"/>
          <w:shd w:val="clear" w:color="auto" w:fill="FBFF00"/>
        </w:rPr>
      </w:pPr>
    </w:p>
    <w:p w:rsidR="00CF3BB7" w:rsidRDefault="00CF3BB7" w:rsidP="00CF3BB7">
      <w:pPr>
        <w:tabs>
          <w:tab w:val="right" w:pos="10224"/>
        </w:tabs>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sidR="000F7E78">
        <w:rPr>
          <w:rFonts w:asciiTheme="minorHAnsi" w:hAnsiTheme="minorHAnsi" w:cstheme="minorHAnsi"/>
          <w:b/>
          <w:sz w:val="22"/>
          <w:szCs w:val="22"/>
        </w:rPr>
        <w:t>6</w:t>
      </w:r>
    </w:p>
    <w:p w:rsidR="00CF3BB7" w:rsidRDefault="00CF3BB7" w:rsidP="00CF3BB7">
      <w:pPr>
        <w:tabs>
          <w:tab w:val="right" w:pos="10224"/>
        </w:tabs>
        <w:jc w:val="both"/>
        <w:rPr>
          <w:rFonts w:asciiTheme="minorHAnsi" w:hAnsiTheme="minorHAnsi" w:cstheme="minorHAnsi"/>
          <w:b/>
          <w:sz w:val="22"/>
          <w:szCs w:val="22"/>
          <w:shd w:val="clear" w:color="auto" w:fill="FBFF00"/>
        </w:rPr>
      </w:pPr>
    </w:p>
    <w:p w:rsidR="00CF3BB7" w:rsidRPr="008E30FA" w:rsidRDefault="008E30FA" w:rsidP="008E30FA">
      <w:pPr>
        <w:jc w:val="both"/>
        <w:rPr>
          <w:rFonts w:asciiTheme="minorHAnsi" w:hAnsiTheme="minorHAnsi" w:cstheme="minorHAnsi"/>
          <w:b/>
          <w:sz w:val="22"/>
          <w:szCs w:val="22"/>
        </w:rPr>
      </w:pPr>
      <w:r>
        <w:rPr>
          <w:rFonts w:asciiTheme="minorHAnsi" w:hAnsiTheme="minorHAnsi" w:cstheme="minorHAnsi"/>
          <w:b/>
          <w:sz w:val="22"/>
          <w:szCs w:val="22"/>
        </w:rPr>
        <w:t xml:space="preserve"> </w:t>
      </w:r>
      <w:r w:rsidR="00CF3BB7" w:rsidRPr="008E30FA">
        <w:rPr>
          <w:rFonts w:asciiTheme="minorHAnsi" w:hAnsiTheme="minorHAnsi" w:cstheme="minorHAnsi"/>
          <w:b/>
          <w:sz w:val="22"/>
          <w:szCs w:val="22"/>
        </w:rPr>
        <w:t xml:space="preserve">Responsibilities: </w:t>
      </w:r>
    </w:p>
    <w:p w:rsidR="000F7E78" w:rsidRDefault="000F7E78" w:rsidP="00CF3BB7">
      <w:pPr>
        <w:pStyle w:val="ListParagraph"/>
        <w:contextualSpacing w:val="0"/>
        <w:jc w:val="both"/>
        <w:rPr>
          <w:rFonts w:asciiTheme="minorHAnsi" w:hAnsiTheme="minorHAnsi" w:cstheme="minorHAnsi"/>
          <w:b/>
          <w:sz w:val="22"/>
          <w:szCs w:val="22"/>
        </w:rPr>
      </w:pPr>
    </w:p>
    <w:p w:rsidR="000F7E78" w:rsidRPr="000F7E78" w:rsidRDefault="000F7E78" w:rsidP="000F7E78">
      <w:pPr>
        <w:pStyle w:val="ListParagraph"/>
        <w:numPr>
          <w:ilvl w:val="0"/>
          <w:numId w:val="20"/>
        </w:numPr>
        <w:contextualSpacing w:val="0"/>
        <w:jc w:val="both"/>
        <w:rPr>
          <w:rFonts w:asciiTheme="minorHAnsi" w:hAnsiTheme="minorHAnsi" w:cstheme="minorHAnsi"/>
          <w:sz w:val="22"/>
          <w:szCs w:val="22"/>
        </w:rPr>
      </w:pPr>
      <w:r w:rsidRPr="000F7E78">
        <w:rPr>
          <w:rFonts w:asciiTheme="minorHAnsi" w:hAnsiTheme="minorHAnsi" w:cstheme="minorHAnsi"/>
          <w:sz w:val="22"/>
          <w:szCs w:val="22"/>
        </w:rPr>
        <w:t>Wrote the TCP/IP server to communicate with ATM Machines.</w:t>
      </w:r>
    </w:p>
    <w:p w:rsidR="000F7E78" w:rsidRPr="000F7E78" w:rsidRDefault="000F7E78" w:rsidP="000F7E78">
      <w:pPr>
        <w:pStyle w:val="ListParagraph"/>
        <w:numPr>
          <w:ilvl w:val="0"/>
          <w:numId w:val="20"/>
        </w:numPr>
        <w:contextualSpacing w:val="0"/>
        <w:jc w:val="both"/>
        <w:rPr>
          <w:rFonts w:asciiTheme="minorHAnsi" w:hAnsiTheme="minorHAnsi" w:cstheme="minorHAnsi"/>
          <w:sz w:val="22"/>
          <w:szCs w:val="22"/>
        </w:rPr>
      </w:pPr>
      <w:r w:rsidRPr="000F7E78">
        <w:rPr>
          <w:rFonts w:asciiTheme="minorHAnsi" w:hAnsiTheme="minorHAnsi" w:cstheme="minorHAnsi"/>
          <w:sz w:val="22"/>
          <w:szCs w:val="22"/>
        </w:rPr>
        <w:t>Wrote TCP/IP Clients to communicate with the Core</w:t>
      </w:r>
    </w:p>
    <w:p w:rsidR="000F7E78" w:rsidRPr="000F7E78" w:rsidRDefault="000F7E78" w:rsidP="000F7E78">
      <w:pPr>
        <w:pStyle w:val="ListParagraph"/>
        <w:numPr>
          <w:ilvl w:val="0"/>
          <w:numId w:val="20"/>
        </w:numPr>
        <w:contextualSpacing w:val="0"/>
        <w:jc w:val="both"/>
        <w:rPr>
          <w:rFonts w:asciiTheme="minorHAnsi" w:hAnsiTheme="minorHAnsi" w:cstheme="minorHAnsi"/>
          <w:sz w:val="22"/>
          <w:szCs w:val="22"/>
        </w:rPr>
      </w:pPr>
      <w:proofErr w:type="gramStart"/>
      <w:r w:rsidRPr="000F7E78">
        <w:rPr>
          <w:rFonts w:asciiTheme="minorHAnsi" w:hAnsiTheme="minorHAnsi" w:cstheme="minorHAnsi"/>
          <w:sz w:val="22"/>
          <w:szCs w:val="22"/>
        </w:rPr>
        <w:t>Banking  System</w:t>
      </w:r>
      <w:proofErr w:type="gramEnd"/>
      <w:r w:rsidRPr="000F7E78">
        <w:rPr>
          <w:rFonts w:asciiTheme="minorHAnsi" w:hAnsiTheme="minorHAnsi" w:cstheme="minorHAnsi"/>
          <w:sz w:val="22"/>
          <w:szCs w:val="22"/>
        </w:rPr>
        <w:t>.</w:t>
      </w:r>
    </w:p>
    <w:p w:rsidR="000F7E78" w:rsidRPr="000F7E78" w:rsidRDefault="000F7E78" w:rsidP="000F7E78">
      <w:pPr>
        <w:pStyle w:val="ListParagraph"/>
        <w:numPr>
          <w:ilvl w:val="0"/>
          <w:numId w:val="20"/>
        </w:numPr>
        <w:contextualSpacing w:val="0"/>
        <w:jc w:val="both"/>
        <w:rPr>
          <w:rFonts w:asciiTheme="minorHAnsi" w:hAnsiTheme="minorHAnsi" w:cstheme="minorHAnsi"/>
          <w:sz w:val="22"/>
          <w:szCs w:val="22"/>
        </w:rPr>
      </w:pPr>
      <w:r w:rsidRPr="000F7E78">
        <w:rPr>
          <w:rFonts w:asciiTheme="minorHAnsi" w:hAnsiTheme="minorHAnsi" w:cstheme="minorHAnsi"/>
          <w:sz w:val="22"/>
          <w:szCs w:val="22"/>
        </w:rPr>
        <w:t>Wrote Thales HSM Integration Code for ATM Machine</w:t>
      </w:r>
    </w:p>
    <w:p w:rsidR="000F7E78" w:rsidRDefault="000F7E78" w:rsidP="000F7E78">
      <w:pPr>
        <w:pStyle w:val="ListParagraph"/>
        <w:numPr>
          <w:ilvl w:val="0"/>
          <w:numId w:val="20"/>
        </w:numPr>
        <w:contextualSpacing w:val="0"/>
        <w:jc w:val="both"/>
        <w:rPr>
          <w:rFonts w:asciiTheme="minorHAnsi" w:hAnsiTheme="minorHAnsi" w:cstheme="minorHAnsi"/>
          <w:sz w:val="22"/>
          <w:szCs w:val="22"/>
        </w:rPr>
      </w:pPr>
      <w:r w:rsidRPr="000F7E78">
        <w:rPr>
          <w:rFonts w:asciiTheme="minorHAnsi" w:hAnsiTheme="minorHAnsi" w:cstheme="minorHAnsi"/>
          <w:sz w:val="22"/>
          <w:szCs w:val="22"/>
        </w:rPr>
        <w:t>Wrote Code to handle the financial transactions</w:t>
      </w: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4B2AFC" w:rsidP="004B2AFC">
      <w:pPr>
        <w:tabs>
          <w:tab w:val="right" w:pos="10224"/>
        </w:tabs>
        <w:jc w:val="both"/>
        <w:rPr>
          <w:rFonts w:asciiTheme="minorHAnsi" w:hAnsiTheme="minorHAnsi" w:cstheme="minorHAnsi"/>
          <w:b/>
          <w:sz w:val="22"/>
          <w:szCs w:val="22"/>
          <w:shd w:val="clear" w:color="auto" w:fill="FBFF00"/>
        </w:rPr>
      </w:pPr>
      <w:proofErr w:type="spellStart"/>
      <w:r w:rsidRPr="006C251B">
        <w:rPr>
          <w:rFonts w:asciiTheme="minorHAnsi" w:hAnsiTheme="minorHAnsi" w:cstheme="minorHAnsi"/>
          <w:b/>
          <w:sz w:val="22"/>
          <w:szCs w:val="22"/>
          <w:shd w:val="clear" w:color="auto" w:fill="FBFF00"/>
        </w:rPr>
        <w:t>Syscontech</w:t>
      </w:r>
      <w:proofErr w:type="spellEnd"/>
      <w:r w:rsidRPr="006C251B">
        <w:rPr>
          <w:rFonts w:asciiTheme="minorHAnsi" w:hAnsiTheme="minorHAnsi" w:cstheme="minorHAnsi"/>
          <w:b/>
          <w:sz w:val="22"/>
          <w:szCs w:val="22"/>
          <w:shd w:val="clear" w:color="auto" w:fill="FBFF00"/>
        </w:rPr>
        <w:t xml:space="preserve"> </w:t>
      </w:r>
      <w:proofErr w:type="spellStart"/>
      <w:r w:rsidRPr="006C251B">
        <w:rPr>
          <w:rFonts w:asciiTheme="minorHAnsi" w:hAnsiTheme="minorHAnsi" w:cstheme="minorHAnsi"/>
          <w:b/>
          <w:sz w:val="22"/>
          <w:szCs w:val="22"/>
          <w:shd w:val="clear" w:color="auto" w:fill="FBFF00"/>
        </w:rPr>
        <w:t>Pvt</w:t>
      </w:r>
      <w:proofErr w:type="spellEnd"/>
      <w:r w:rsidRPr="006C251B">
        <w:rPr>
          <w:rFonts w:asciiTheme="minorHAnsi" w:hAnsiTheme="minorHAnsi" w:cstheme="minorHAnsi"/>
          <w:b/>
          <w:sz w:val="22"/>
          <w:szCs w:val="22"/>
          <w:shd w:val="clear" w:color="auto" w:fill="FBFF00"/>
        </w:rPr>
        <w:t xml:space="preserve"> Ltd (</w:t>
      </w:r>
      <w:r w:rsidRPr="004B2AFC">
        <w:rPr>
          <w:rFonts w:asciiTheme="minorHAnsi" w:hAnsiTheme="minorHAnsi" w:cstheme="minorHAnsi"/>
          <w:b/>
          <w:sz w:val="22"/>
          <w:szCs w:val="22"/>
          <w:shd w:val="clear" w:color="auto" w:fill="FBFF00"/>
        </w:rPr>
        <w:t>May 2010 – March 2011</w:t>
      </w:r>
      <w:proofErr w:type="gramStart"/>
      <w:r w:rsidRPr="006C251B">
        <w:rPr>
          <w:rFonts w:asciiTheme="minorHAnsi" w:hAnsiTheme="minorHAnsi" w:cstheme="minorHAnsi"/>
          <w:b/>
          <w:sz w:val="22"/>
          <w:szCs w:val="22"/>
          <w:shd w:val="clear" w:color="auto" w:fill="FBFF00"/>
        </w:rPr>
        <w:t>)(</w:t>
      </w:r>
      <w:proofErr w:type="gramEnd"/>
      <w:r w:rsidRPr="006C251B">
        <w:rPr>
          <w:rFonts w:asciiTheme="minorHAnsi" w:hAnsiTheme="minorHAnsi" w:cstheme="minorHAnsi"/>
          <w:b/>
          <w:sz w:val="22"/>
          <w:szCs w:val="22"/>
          <w:shd w:val="clear" w:color="auto" w:fill="FBFF00"/>
        </w:rPr>
        <w:t>Bangalore)</w:t>
      </w:r>
    </w:p>
    <w:p w:rsidR="004B2AFC" w:rsidRDefault="004B2AFC" w:rsidP="004B2AFC">
      <w:pPr>
        <w:tabs>
          <w:tab w:val="right" w:pos="10224"/>
        </w:tabs>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w:t>
      </w:r>
      <w:r w:rsidRPr="00BA1B14">
        <w:rPr>
          <w:rFonts w:asciiTheme="minorHAnsi" w:hAnsiTheme="minorHAnsi" w:cstheme="minorHAnsi"/>
          <w:b/>
          <w:sz w:val="22"/>
          <w:szCs w:val="22"/>
        </w:rPr>
        <w:t xml:space="preserve">Project </w:t>
      </w:r>
      <w:r w:rsidR="00AC39DA">
        <w:rPr>
          <w:rFonts w:asciiTheme="minorHAnsi" w:hAnsiTheme="minorHAnsi" w:cstheme="minorHAnsi"/>
          <w:b/>
          <w:sz w:val="22"/>
          <w:szCs w:val="22"/>
        </w:rPr>
        <w:t>5</w:t>
      </w:r>
      <w:r w:rsidRPr="00BA1B14">
        <w:rPr>
          <w:rFonts w:asciiTheme="minorHAnsi" w:hAnsiTheme="minorHAnsi" w:cstheme="minorHAnsi"/>
          <w:b/>
          <w:sz w:val="22"/>
          <w:szCs w:val="22"/>
        </w:rPr>
        <w:t xml:space="preserve">: </w:t>
      </w:r>
      <w:r w:rsidRPr="004B2AFC">
        <w:rPr>
          <w:rFonts w:asciiTheme="minorHAnsi" w:hAnsiTheme="minorHAnsi" w:cstheme="minorHAnsi"/>
          <w:b/>
          <w:sz w:val="22"/>
          <w:szCs w:val="22"/>
        </w:rPr>
        <w:t>OOMWEB</w:t>
      </w:r>
    </w:p>
    <w:p w:rsidR="004B2AFC" w:rsidRPr="00BA1B14" w:rsidRDefault="004B2AFC" w:rsidP="004B2AFC">
      <w:pPr>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Pr>
          <w:rFonts w:asciiTheme="minorHAnsi" w:hAnsiTheme="minorHAnsi" w:cstheme="minorHAnsi"/>
          <w:b/>
          <w:sz w:val="22"/>
          <w:szCs w:val="22"/>
        </w:rPr>
        <w:t xml:space="preserve">Client: </w:t>
      </w:r>
      <w:proofErr w:type="spellStart"/>
      <w:r w:rsidR="00526277" w:rsidRPr="00526277">
        <w:rPr>
          <w:rFonts w:asciiTheme="minorHAnsi" w:hAnsiTheme="minorHAnsi" w:cstheme="minorHAnsi"/>
          <w:b/>
          <w:sz w:val="22"/>
          <w:szCs w:val="22"/>
        </w:rPr>
        <w:t>BrownStone</w:t>
      </w:r>
      <w:proofErr w:type="spellEnd"/>
      <w:r w:rsidR="00526277" w:rsidRPr="00526277">
        <w:rPr>
          <w:rFonts w:asciiTheme="minorHAnsi" w:hAnsiTheme="minorHAnsi" w:cstheme="minorHAnsi"/>
          <w:b/>
          <w:sz w:val="22"/>
          <w:szCs w:val="22"/>
        </w:rPr>
        <w:t xml:space="preserve"> Technology Solutions</w:t>
      </w:r>
    </w:p>
    <w:p w:rsidR="004B2AFC" w:rsidRDefault="004B2AFC" w:rsidP="004B2AFC">
      <w:pPr>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Role: </w:t>
      </w:r>
      <w:r w:rsidRPr="00BA1B14">
        <w:rPr>
          <w:rFonts w:asciiTheme="minorHAnsi" w:hAnsiTheme="minorHAnsi" w:cstheme="minorHAnsi"/>
          <w:b/>
          <w:sz w:val="22"/>
          <w:szCs w:val="22"/>
        </w:rPr>
        <w:t xml:space="preserve"> Development</w:t>
      </w:r>
    </w:p>
    <w:p w:rsidR="004B2AFC" w:rsidRDefault="004B2AFC" w:rsidP="004B2AFC">
      <w:pPr>
        <w:jc w:val="both"/>
        <w:rPr>
          <w:rFonts w:asciiTheme="minorHAnsi" w:hAnsiTheme="minorHAnsi" w:cstheme="minorHAnsi"/>
          <w:sz w:val="22"/>
          <w:szCs w:val="22"/>
        </w:rPr>
      </w:pPr>
      <w:r>
        <w:rPr>
          <w:rFonts w:asciiTheme="minorHAnsi" w:hAnsiTheme="minorHAnsi" w:cstheme="minorHAnsi"/>
          <w:b/>
          <w:sz w:val="22"/>
          <w:szCs w:val="22"/>
          <w:shd w:val="clear" w:color="auto" w:fill="FBFF00"/>
        </w:rPr>
        <w:t xml:space="preserve">   </w:t>
      </w:r>
      <w:r w:rsidRPr="00BA1B14">
        <w:rPr>
          <w:rFonts w:asciiTheme="minorHAnsi" w:hAnsiTheme="minorHAnsi" w:cstheme="minorHAnsi"/>
          <w:b/>
          <w:sz w:val="22"/>
          <w:szCs w:val="22"/>
        </w:rPr>
        <w:t>Description</w:t>
      </w:r>
      <w:r w:rsidRPr="00BA1B14">
        <w:rPr>
          <w:rFonts w:asciiTheme="minorHAnsi" w:hAnsiTheme="minorHAnsi" w:cstheme="minorHAnsi"/>
          <w:sz w:val="22"/>
          <w:szCs w:val="22"/>
        </w:rPr>
        <w:t>:</w:t>
      </w:r>
      <w:r>
        <w:rPr>
          <w:rFonts w:asciiTheme="minorHAnsi" w:hAnsiTheme="minorHAnsi" w:cstheme="minorHAnsi"/>
          <w:sz w:val="22"/>
          <w:szCs w:val="22"/>
        </w:rPr>
        <w:t xml:space="preserve"> </w:t>
      </w:r>
      <w:proofErr w:type="gramStart"/>
      <w:r w:rsidRPr="004B2AFC">
        <w:rPr>
          <w:rFonts w:asciiTheme="minorHAnsi" w:hAnsiTheme="minorHAnsi" w:cstheme="minorHAnsi"/>
          <w:sz w:val="22"/>
          <w:szCs w:val="22"/>
        </w:rPr>
        <w:t>OOMWEB  is</w:t>
      </w:r>
      <w:proofErr w:type="gramEnd"/>
      <w:r w:rsidRPr="004B2AFC">
        <w:rPr>
          <w:rFonts w:asciiTheme="minorHAnsi" w:hAnsiTheme="minorHAnsi" w:cstheme="minorHAnsi"/>
          <w:sz w:val="22"/>
          <w:szCs w:val="22"/>
        </w:rPr>
        <w:t xml:space="preserve"> E-Commerce Hotel Web Application which works together with BTS Standalone Windows Application installed on Desktops at the client Location. Since the real time data is fetched from the customer </w:t>
      </w:r>
      <w:proofErr w:type="gramStart"/>
      <w:r w:rsidRPr="004B2AFC">
        <w:rPr>
          <w:rFonts w:asciiTheme="minorHAnsi" w:hAnsiTheme="minorHAnsi" w:cstheme="minorHAnsi"/>
          <w:sz w:val="22"/>
          <w:szCs w:val="22"/>
        </w:rPr>
        <w:t>database ,</w:t>
      </w:r>
      <w:proofErr w:type="gramEnd"/>
      <w:r w:rsidRPr="004B2AFC">
        <w:rPr>
          <w:rFonts w:asciiTheme="minorHAnsi" w:hAnsiTheme="minorHAnsi" w:cstheme="minorHAnsi"/>
          <w:sz w:val="22"/>
          <w:szCs w:val="22"/>
        </w:rPr>
        <w:t xml:space="preserve"> the tabs and other menus on the Website are dynamically generated according to the data in the database. I have developed the Shopping Cart which works by calling the </w:t>
      </w:r>
      <w:proofErr w:type="spellStart"/>
      <w:r w:rsidRPr="004B2AFC">
        <w:rPr>
          <w:rFonts w:asciiTheme="minorHAnsi" w:hAnsiTheme="minorHAnsi" w:cstheme="minorHAnsi"/>
          <w:sz w:val="22"/>
          <w:szCs w:val="22"/>
        </w:rPr>
        <w:t>Webservice</w:t>
      </w:r>
      <w:proofErr w:type="spellEnd"/>
      <w:r w:rsidRPr="004B2AFC">
        <w:rPr>
          <w:rFonts w:asciiTheme="minorHAnsi" w:hAnsiTheme="minorHAnsi" w:cstheme="minorHAnsi"/>
          <w:sz w:val="22"/>
          <w:szCs w:val="22"/>
        </w:rPr>
        <w:t xml:space="preserve">. We have an excellent feature on our website called location based search which I implemented using Microsoft Virtual Earth. A user needs to input his pin code and city name and he can find the </w:t>
      </w:r>
      <w:proofErr w:type="spellStart"/>
      <w:r w:rsidRPr="004B2AFC">
        <w:rPr>
          <w:rFonts w:asciiTheme="minorHAnsi" w:hAnsiTheme="minorHAnsi" w:cstheme="minorHAnsi"/>
          <w:sz w:val="22"/>
          <w:szCs w:val="22"/>
        </w:rPr>
        <w:t>near by</w:t>
      </w:r>
      <w:proofErr w:type="spellEnd"/>
      <w:r w:rsidRPr="004B2AFC">
        <w:rPr>
          <w:rFonts w:asciiTheme="minorHAnsi" w:hAnsiTheme="minorHAnsi" w:cstheme="minorHAnsi"/>
          <w:sz w:val="22"/>
          <w:szCs w:val="22"/>
        </w:rPr>
        <w:t xml:space="preserve"> stores within 5 km range to his home along with the phone numbers and address of the stores. I wrote all the business logic of the </w:t>
      </w:r>
      <w:proofErr w:type="spellStart"/>
      <w:r w:rsidRPr="004B2AFC">
        <w:rPr>
          <w:rFonts w:asciiTheme="minorHAnsi" w:hAnsiTheme="minorHAnsi" w:cstheme="minorHAnsi"/>
          <w:sz w:val="22"/>
          <w:szCs w:val="22"/>
        </w:rPr>
        <w:t>Webservice</w:t>
      </w:r>
      <w:proofErr w:type="spellEnd"/>
      <w:r w:rsidRPr="004B2AFC">
        <w:rPr>
          <w:rFonts w:asciiTheme="minorHAnsi" w:hAnsiTheme="minorHAnsi" w:cstheme="minorHAnsi"/>
          <w:sz w:val="22"/>
          <w:szCs w:val="22"/>
        </w:rPr>
        <w:t xml:space="preserve"> to process the number of items and calculate item price along with tax and show the total amount of all the items along with tax calculation according to area code .I wrote all the code for fetching the data from the database and the stored procedures in the database. I also implemented the Payment Gateway Integration with </w:t>
      </w:r>
      <w:proofErr w:type="spellStart"/>
      <w:r w:rsidRPr="004B2AFC">
        <w:rPr>
          <w:rFonts w:asciiTheme="minorHAnsi" w:hAnsiTheme="minorHAnsi" w:cstheme="minorHAnsi"/>
          <w:sz w:val="22"/>
          <w:szCs w:val="22"/>
        </w:rPr>
        <w:t>Firstdata</w:t>
      </w:r>
      <w:proofErr w:type="spellEnd"/>
      <w:r w:rsidRPr="004B2AFC">
        <w:rPr>
          <w:rFonts w:asciiTheme="minorHAnsi" w:hAnsiTheme="minorHAnsi" w:cstheme="minorHAnsi"/>
          <w:sz w:val="22"/>
          <w:szCs w:val="22"/>
        </w:rPr>
        <w:t xml:space="preserve"> for check out Process.</w:t>
      </w:r>
    </w:p>
    <w:p w:rsidR="00486E06" w:rsidRDefault="00486E06" w:rsidP="004B2AFC">
      <w:pPr>
        <w:jc w:val="both"/>
        <w:rPr>
          <w:rFonts w:asciiTheme="minorHAnsi" w:hAnsiTheme="minorHAnsi" w:cstheme="minorHAnsi"/>
          <w:b/>
          <w:sz w:val="22"/>
          <w:szCs w:val="22"/>
          <w:shd w:val="clear" w:color="auto" w:fill="FBFF00"/>
        </w:rPr>
      </w:pPr>
    </w:p>
    <w:p w:rsidR="004B2AFC" w:rsidRDefault="004B2AFC" w:rsidP="004B2AFC">
      <w:pPr>
        <w:tabs>
          <w:tab w:val="right" w:pos="10224"/>
        </w:tabs>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Pr>
          <w:rFonts w:asciiTheme="minorHAnsi" w:hAnsiTheme="minorHAnsi" w:cstheme="minorHAnsi"/>
          <w:b/>
          <w:sz w:val="22"/>
          <w:szCs w:val="22"/>
        </w:rPr>
        <w:t>6</w:t>
      </w:r>
    </w:p>
    <w:p w:rsidR="004B2AFC" w:rsidRDefault="004B2AFC" w:rsidP="004B2AFC">
      <w:pPr>
        <w:tabs>
          <w:tab w:val="right" w:pos="10224"/>
        </w:tabs>
        <w:jc w:val="both"/>
        <w:rPr>
          <w:rFonts w:asciiTheme="minorHAnsi" w:hAnsiTheme="minorHAnsi" w:cstheme="minorHAnsi"/>
          <w:b/>
          <w:sz w:val="22"/>
          <w:szCs w:val="22"/>
          <w:shd w:val="clear" w:color="auto" w:fill="FBFF00"/>
        </w:rPr>
      </w:pPr>
    </w:p>
    <w:p w:rsidR="004B2AFC" w:rsidRPr="00117A7D" w:rsidRDefault="00117A7D" w:rsidP="00117A7D">
      <w:pPr>
        <w:jc w:val="both"/>
        <w:rPr>
          <w:rFonts w:asciiTheme="minorHAnsi" w:hAnsiTheme="minorHAnsi" w:cstheme="minorHAnsi"/>
          <w:b/>
          <w:sz w:val="22"/>
          <w:szCs w:val="22"/>
        </w:rPr>
      </w:pPr>
      <w:r>
        <w:rPr>
          <w:rFonts w:asciiTheme="minorHAnsi" w:hAnsiTheme="minorHAnsi" w:cstheme="minorHAnsi"/>
          <w:b/>
          <w:sz w:val="22"/>
          <w:szCs w:val="22"/>
        </w:rPr>
        <w:t xml:space="preserve"> </w:t>
      </w:r>
      <w:r w:rsidR="004B2AFC" w:rsidRPr="00117A7D">
        <w:rPr>
          <w:rFonts w:asciiTheme="minorHAnsi" w:hAnsiTheme="minorHAnsi" w:cstheme="minorHAnsi"/>
          <w:b/>
          <w:sz w:val="22"/>
          <w:szCs w:val="22"/>
        </w:rPr>
        <w:t xml:space="preserve">Responsibilities: </w:t>
      </w:r>
    </w:p>
    <w:p w:rsidR="004B2AFC" w:rsidRDefault="004B2AFC" w:rsidP="004B2AFC">
      <w:pPr>
        <w:pStyle w:val="ListParagraph"/>
        <w:contextualSpacing w:val="0"/>
        <w:jc w:val="both"/>
        <w:rPr>
          <w:rFonts w:asciiTheme="minorHAnsi" w:hAnsiTheme="minorHAnsi" w:cstheme="minorHAnsi"/>
          <w:b/>
          <w:sz w:val="22"/>
          <w:szCs w:val="22"/>
        </w:rPr>
      </w:pPr>
    </w:p>
    <w:p w:rsidR="00486E06" w:rsidRPr="00486E06" w:rsidRDefault="00486E06" w:rsidP="00486E06">
      <w:pPr>
        <w:numPr>
          <w:ilvl w:val="0"/>
          <w:numId w:val="28"/>
        </w:numPr>
        <w:tabs>
          <w:tab w:val="num" w:pos="522"/>
        </w:tabs>
        <w:jc w:val="both"/>
        <w:rPr>
          <w:rFonts w:asciiTheme="minorHAnsi" w:hAnsiTheme="minorHAnsi" w:cstheme="minorHAnsi"/>
          <w:sz w:val="22"/>
          <w:szCs w:val="22"/>
        </w:rPr>
      </w:pPr>
      <w:r>
        <w:rPr>
          <w:rFonts w:asciiTheme="minorHAnsi" w:hAnsiTheme="minorHAnsi" w:cstheme="minorHAnsi"/>
          <w:sz w:val="22"/>
          <w:szCs w:val="22"/>
        </w:rPr>
        <w:t xml:space="preserve"> </w:t>
      </w:r>
      <w:r w:rsidRPr="00486E06">
        <w:rPr>
          <w:rFonts w:asciiTheme="minorHAnsi" w:hAnsiTheme="minorHAnsi" w:cstheme="minorHAnsi"/>
          <w:sz w:val="22"/>
          <w:szCs w:val="22"/>
        </w:rPr>
        <w:t>Wrote Code for Microsoft Virtual Earth</w:t>
      </w:r>
    </w:p>
    <w:p w:rsidR="00486E06" w:rsidRPr="00486E06" w:rsidRDefault="00486E06" w:rsidP="00486E06">
      <w:pPr>
        <w:numPr>
          <w:ilvl w:val="0"/>
          <w:numId w:val="28"/>
        </w:numPr>
        <w:tabs>
          <w:tab w:val="num" w:pos="522"/>
        </w:tabs>
        <w:jc w:val="both"/>
        <w:rPr>
          <w:rFonts w:asciiTheme="minorHAnsi" w:hAnsiTheme="minorHAnsi" w:cstheme="minorHAnsi"/>
          <w:sz w:val="22"/>
          <w:szCs w:val="22"/>
        </w:rPr>
      </w:pPr>
      <w:r w:rsidRPr="00486E06">
        <w:rPr>
          <w:rFonts w:asciiTheme="minorHAnsi" w:hAnsiTheme="minorHAnsi" w:cstheme="minorHAnsi"/>
          <w:sz w:val="22"/>
          <w:szCs w:val="22"/>
        </w:rPr>
        <w:t xml:space="preserve"> Developed  the Shopping Cart</w:t>
      </w:r>
    </w:p>
    <w:p w:rsidR="00486E06" w:rsidRDefault="00486E06" w:rsidP="00486E06">
      <w:pPr>
        <w:numPr>
          <w:ilvl w:val="0"/>
          <w:numId w:val="28"/>
        </w:numPr>
        <w:tabs>
          <w:tab w:val="num" w:pos="522"/>
        </w:tabs>
        <w:jc w:val="both"/>
        <w:rPr>
          <w:rFonts w:asciiTheme="minorHAnsi" w:hAnsiTheme="minorHAnsi" w:cstheme="minorHAnsi"/>
          <w:sz w:val="22"/>
          <w:szCs w:val="22"/>
        </w:rPr>
      </w:pPr>
      <w:r w:rsidRPr="00486E06">
        <w:rPr>
          <w:rFonts w:asciiTheme="minorHAnsi" w:hAnsiTheme="minorHAnsi" w:cstheme="minorHAnsi"/>
          <w:sz w:val="22"/>
          <w:szCs w:val="22"/>
        </w:rPr>
        <w:t xml:space="preserve"> Wrote the </w:t>
      </w:r>
      <w:r w:rsidR="004012D2" w:rsidRPr="00486E06">
        <w:rPr>
          <w:rFonts w:asciiTheme="minorHAnsi" w:hAnsiTheme="minorHAnsi" w:cstheme="minorHAnsi"/>
          <w:sz w:val="22"/>
          <w:szCs w:val="22"/>
        </w:rPr>
        <w:t>Web Services</w:t>
      </w:r>
    </w:p>
    <w:p w:rsidR="004B2AFC" w:rsidRPr="00486E06" w:rsidRDefault="00486E06" w:rsidP="00486E06">
      <w:pPr>
        <w:pStyle w:val="ListParagraph"/>
        <w:numPr>
          <w:ilvl w:val="0"/>
          <w:numId w:val="28"/>
        </w:numPr>
        <w:tabs>
          <w:tab w:val="clear" w:pos="720"/>
          <w:tab w:val="num" w:pos="540"/>
        </w:tabs>
        <w:jc w:val="both"/>
        <w:rPr>
          <w:rFonts w:asciiTheme="minorHAnsi" w:hAnsiTheme="minorHAnsi" w:cstheme="minorHAnsi"/>
          <w:sz w:val="22"/>
          <w:szCs w:val="22"/>
        </w:rPr>
      </w:pPr>
      <w:r w:rsidRPr="00486E06">
        <w:rPr>
          <w:rFonts w:asciiTheme="minorHAnsi" w:hAnsiTheme="minorHAnsi" w:cstheme="minorHAnsi"/>
          <w:sz w:val="22"/>
          <w:szCs w:val="22"/>
        </w:rPr>
        <w:t>Wrote the Stored Procedures</w:t>
      </w: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B03EFA" w:rsidP="004B2AFC">
      <w:pPr>
        <w:jc w:val="both"/>
        <w:rPr>
          <w:rFonts w:asciiTheme="minorHAnsi" w:hAnsiTheme="minorHAnsi" w:cstheme="minorHAnsi"/>
          <w:sz w:val="22"/>
          <w:szCs w:val="22"/>
        </w:rPr>
      </w:pPr>
      <w:r>
        <w:rPr>
          <w:rFonts w:asciiTheme="minorHAnsi" w:hAnsiTheme="minorHAnsi" w:cstheme="minorHAnsi"/>
          <w:sz w:val="22"/>
          <w:szCs w:val="22"/>
        </w:rPr>
        <w:t xml:space="preserve"> </w:t>
      </w:r>
    </w:p>
    <w:p w:rsidR="00B03EFA" w:rsidRPr="00B03EFA" w:rsidRDefault="00B03EFA" w:rsidP="00B03EFA">
      <w:pPr>
        <w:jc w:val="both"/>
        <w:rPr>
          <w:rFonts w:asciiTheme="minorHAnsi" w:hAnsiTheme="minorHAnsi" w:cstheme="minorHAnsi"/>
          <w:b/>
          <w:sz w:val="22"/>
          <w:szCs w:val="22"/>
        </w:rPr>
      </w:pPr>
      <w:r>
        <w:rPr>
          <w:rFonts w:asciiTheme="minorHAnsi" w:hAnsiTheme="minorHAnsi" w:cstheme="minorHAnsi"/>
          <w:b/>
          <w:sz w:val="22"/>
          <w:szCs w:val="22"/>
        </w:rPr>
        <w:t xml:space="preserve">  </w:t>
      </w:r>
      <w:proofErr w:type="spellStart"/>
      <w:r w:rsidRPr="00B03EFA">
        <w:rPr>
          <w:rFonts w:asciiTheme="minorHAnsi" w:hAnsiTheme="minorHAnsi" w:cstheme="minorHAnsi"/>
          <w:b/>
          <w:sz w:val="22"/>
          <w:szCs w:val="22"/>
          <w:highlight w:val="yellow"/>
        </w:rPr>
        <w:t>Syscontech</w:t>
      </w:r>
      <w:proofErr w:type="spellEnd"/>
      <w:r w:rsidRPr="00B03EFA">
        <w:rPr>
          <w:rFonts w:asciiTheme="minorHAnsi" w:hAnsiTheme="minorHAnsi" w:cstheme="minorHAnsi"/>
          <w:b/>
          <w:sz w:val="22"/>
          <w:szCs w:val="22"/>
          <w:highlight w:val="yellow"/>
        </w:rPr>
        <w:t xml:space="preserve"> </w:t>
      </w:r>
      <w:proofErr w:type="spellStart"/>
      <w:r w:rsidRPr="00B03EFA">
        <w:rPr>
          <w:rFonts w:asciiTheme="minorHAnsi" w:hAnsiTheme="minorHAnsi" w:cstheme="minorHAnsi"/>
          <w:b/>
          <w:sz w:val="22"/>
          <w:szCs w:val="22"/>
          <w:highlight w:val="yellow"/>
        </w:rPr>
        <w:t>Pvt</w:t>
      </w:r>
      <w:proofErr w:type="spellEnd"/>
      <w:r w:rsidRPr="00B03EFA">
        <w:rPr>
          <w:rFonts w:asciiTheme="minorHAnsi" w:hAnsiTheme="minorHAnsi" w:cstheme="minorHAnsi"/>
          <w:b/>
          <w:sz w:val="22"/>
          <w:szCs w:val="22"/>
          <w:highlight w:val="yellow"/>
        </w:rPr>
        <w:t xml:space="preserve"> Ltd (Oct 2009 – Feb 2010</w:t>
      </w:r>
      <w:proofErr w:type="gramStart"/>
      <w:r w:rsidRPr="00B03EFA">
        <w:rPr>
          <w:rFonts w:asciiTheme="minorHAnsi" w:hAnsiTheme="minorHAnsi" w:cstheme="minorHAnsi"/>
          <w:b/>
          <w:sz w:val="22"/>
          <w:szCs w:val="22"/>
          <w:highlight w:val="yellow"/>
        </w:rPr>
        <w:t>)(</w:t>
      </w:r>
      <w:proofErr w:type="gramEnd"/>
      <w:r w:rsidRPr="00B03EFA">
        <w:rPr>
          <w:rFonts w:asciiTheme="minorHAnsi" w:hAnsiTheme="minorHAnsi" w:cstheme="minorHAnsi"/>
          <w:b/>
          <w:sz w:val="22"/>
          <w:szCs w:val="22"/>
          <w:highlight w:val="yellow"/>
        </w:rPr>
        <w:t>Bangalore)</w:t>
      </w:r>
    </w:p>
    <w:p w:rsidR="00B03EFA" w:rsidRPr="00B03EFA" w:rsidRDefault="00B03EFA" w:rsidP="00B03EFA">
      <w:pPr>
        <w:jc w:val="both"/>
        <w:rPr>
          <w:rFonts w:asciiTheme="minorHAnsi" w:hAnsiTheme="minorHAnsi" w:cstheme="minorHAnsi"/>
          <w:b/>
          <w:sz w:val="22"/>
          <w:szCs w:val="22"/>
        </w:rPr>
      </w:pPr>
      <w:r w:rsidRPr="00B03EFA">
        <w:rPr>
          <w:rFonts w:asciiTheme="minorHAnsi" w:hAnsiTheme="minorHAnsi" w:cstheme="minorHAnsi"/>
          <w:b/>
          <w:sz w:val="22"/>
          <w:szCs w:val="22"/>
        </w:rPr>
        <w:t xml:space="preserve">   Project </w:t>
      </w:r>
      <w:r w:rsidR="00AC39DA">
        <w:rPr>
          <w:rFonts w:asciiTheme="minorHAnsi" w:hAnsiTheme="minorHAnsi" w:cstheme="minorHAnsi"/>
          <w:b/>
          <w:sz w:val="22"/>
          <w:szCs w:val="22"/>
        </w:rPr>
        <w:t>6</w:t>
      </w:r>
      <w:r w:rsidRPr="00B03EFA">
        <w:rPr>
          <w:rFonts w:asciiTheme="minorHAnsi" w:hAnsiTheme="minorHAnsi" w:cstheme="minorHAnsi"/>
          <w:b/>
          <w:sz w:val="22"/>
          <w:szCs w:val="22"/>
        </w:rPr>
        <w:t>: Role Based Menu Control</w:t>
      </w:r>
    </w:p>
    <w:p w:rsidR="00B03EFA" w:rsidRPr="00B03EFA" w:rsidRDefault="00B03EFA" w:rsidP="00B03EFA">
      <w:pPr>
        <w:jc w:val="both"/>
        <w:rPr>
          <w:rFonts w:asciiTheme="minorHAnsi" w:hAnsiTheme="minorHAnsi" w:cstheme="minorHAnsi"/>
          <w:b/>
          <w:sz w:val="22"/>
          <w:szCs w:val="22"/>
        </w:rPr>
      </w:pPr>
      <w:r w:rsidRPr="00B03EFA">
        <w:rPr>
          <w:rFonts w:asciiTheme="minorHAnsi" w:hAnsiTheme="minorHAnsi" w:cstheme="minorHAnsi"/>
          <w:b/>
          <w:sz w:val="22"/>
          <w:szCs w:val="22"/>
        </w:rPr>
        <w:t xml:space="preserve">   Client: </w:t>
      </w:r>
      <w:proofErr w:type="spellStart"/>
      <w:r w:rsidR="00526277" w:rsidRPr="00526277">
        <w:rPr>
          <w:rFonts w:asciiTheme="minorHAnsi" w:hAnsiTheme="minorHAnsi" w:cstheme="minorHAnsi"/>
          <w:b/>
          <w:sz w:val="22"/>
          <w:szCs w:val="22"/>
        </w:rPr>
        <w:t>BrownStone</w:t>
      </w:r>
      <w:proofErr w:type="spellEnd"/>
      <w:r w:rsidR="00526277" w:rsidRPr="00526277">
        <w:rPr>
          <w:rFonts w:asciiTheme="minorHAnsi" w:hAnsiTheme="minorHAnsi" w:cstheme="minorHAnsi"/>
          <w:b/>
          <w:sz w:val="22"/>
          <w:szCs w:val="22"/>
        </w:rPr>
        <w:t xml:space="preserve"> Technology Solutions</w:t>
      </w:r>
    </w:p>
    <w:p w:rsidR="00B03EFA" w:rsidRPr="00B03EFA" w:rsidRDefault="00B03EFA" w:rsidP="00B03EFA">
      <w:pPr>
        <w:jc w:val="both"/>
        <w:rPr>
          <w:rFonts w:asciiTheme="minorHAnsi" w:hAnsiTheme="minorHAnsi" w:cstheme="minorHAnsi"/>
          <w:b/>
          <w:sz w:val="22"/>
          <w:szCs w:val="22"/>
        </w:rPr>
      </w:pPr>
      <w:r w:rsidRPr="00B03EFA">
        <w:rPr>
          <w:rFonts w:asciiTheme="minorHAnsi" w:hAnsiTheme="minorHAnsi" w:cstheme="minorHAnsi"/>
          <w:b/>
          <w:sz w:val="22"/>
          <w:szCs w:val="22"/>
        </w:rPr>
        <w:t xml:space="preserve">   Role:  Development</w:t>
      </w:r>
    </w:p>
    <w:p w:rsidR="00B03EFA" w:rsidRPr="00B03EFA" w:rsidRDefault="00B03EFA" w:rsidP="00B03EFA">
      <w:pPr>
        <w:jc w:val="both"/>
        <w:rPr>
          <w:rFonts w:asciiTheme="minorHAnsi" w:hAnsiTheme="minorHAnsi" w:cstheme="minorHAnsi"/>
          <w:b/>
          <w:sz w:val="22"/>
          <w:szCs w:val="22"/>
        </w:rPr>
      </w:pPr>
      <w:r w:rsidRPr="00B03EFA">
        <w:rPr>
          <w:rFonts w:asciiTheme="minorHAnsi" w:hAnsiTheme="minorHAnsi" w:cstheme="minorHAnsi"/>
          <w:b/>
          <w:sz w:val="22"/>
          <w:szCs w:val="22"/>
        </w:rPr>
        <w:lastRenderedPageBreak/>
        <w:t xml:space="preserve">   Description</w:t>
      </w:r>
      <w:r w:rsidRPr="00B03EFA">
        <w:rPr>
          <w:rFonts w:ascii="Verdana" w:hAnsi="Verdana" w:cs="Arial"/>
          <w:sz w:val="22"/>
          <w:szCs w:val="22"/>
          <w:lang w:eastAsia="en-US"/>
        </w:rPr>
        <w:t xml:space="preserve"> </w:t>
      </w:r>
      <w:r w:rsidRPr="00B03EFA">
        <w:rPr>
          <w:rFonts w:asciiTheme="minorHAnsi" w:hAnsiTheme="minorHAnsi" w:cstheme="minorHAnsi"/>
          <w:sz w:val="22"/>
          <w:szCs w:val="22"/>
        </w:rPr>
        <w:t xml:space="preserve">This tool was developed to generate Custom Menu Control. It allowed the user to enter the parent node, </w:t>
      </w:r>
      <w:proofErr w:type="spellStart"/>
      <w:r w:rsidRPr="00B03EFA">
        <w:rPr>
          <w:rFonts w:asciiTheme="minorHAnsi" w:hAnsiTheme="minorHAnsi" w:cstheme="minorHAnsi"/>
          <w:sz w:val="22"/>
          <w:szCs w:val="22"/>
        </w:rPr>
        <w:t>Subparent</w:t>
      </w:r>
      <w:proofErr w:type="spellEnd"/>
      <w:r w:rsidRPr="00B03EFA">
        <w:rPr>
          <w:rFonts w:asciiTheme="minorHAnsi" w:hAnsiTheme="minorHAnsi" w:cstheme="minorHAnsi"/>
          <w:sz w:val="22"/>
          <w:szCs w:val="22"/>
        </w:rPr>
        <w:t xml:space="preserve"> Nodes, URL and also define the roles for each Parent and </w:t>
      </w:r>
      <w:proofErr w:type="spellStart"/>
      <w:r w:rsidRPr="00B03EFA">
        <w:rPr>
          <w:rFonts w:asciiTheme="minorHAnsi" w:hAnsiTheme="minorHAnsi" w:cstheme="minorHAnsi"/>
          <w:sz w:val="22"/>
          <w:szCs w:val="22"/>
        </w:rPr>
        <w:t>Subparents</w:t>
      </w:r>
      <w:proofErr w:type="spellEnd"/>
      <w:r w:rsidRPr="00B03EFA">
        <w:rPr>
          <w:rFonts w:asciiTheme="minorHAnsi" w:hAnsiTheme="minorHAnsi" w:cstheme="minorHAnsi"/>
          <w:sz w:val="22"/>
          <w:szCs w:val="22"/>
        </w:rPr>
        <w:t xml:space="preserve">. The tool uses XML as the </w:t>
      </w:r>
      <w:proofErr w:type="spellStart"/>
      <w:r w:rsidRPr="00B03EFA">
        <w:rPr>
          <w:rFonts w:asciiTheme="minorHAnsi" w:hAnsiTheme="minorHAnsi" w:cstheme="minorHAnsi"/>
          <w:sz w:val="22"/>
          <w:szCs w:val="22"/>
        </w:rPr>
        <w:t>Datasource</w:t>
      </w:r>
      <w:proofErr w:type="spellEnd"/>
      <w:r w:rsidRPr="00B03EFA">
        <w:rPr>
          <w:rFonts w:asciiTheme="minorHAnsi" w:hAnsiTheme="minorHAnsi" w:cstheme="minorHAnsi"/>
          <w:sz w:val="22"/>
          <w:szCs w:val="22"/>
        </w:rPr>
        <w:t>. XSLT language was used to transform the final generated XML and display on a Page.</w:t>
      </w:r>
    </w:p>
    <w:p w:rsidR="00B03EFA" w:rsidRDefault="00B03EFA" w:rsidP="00B03EFA">
      <w:pPr>
        <w:jc w:val="both"/>
        <w:rPr>
          <w:rFonts w:asciiTheme="minorHAnsi" w:hAnsiTheme="minorHAnsi" w:cstheme="minorHAnsi"/>
          <w:b/>
          <w:sz w:val="22"/>
          <w:szCs w:val="22"/>
        </w:rPr>
      </w:pPr>
      <w:r w:rsidRPr="00B03EFA">
        <w:rPr>
          <w:rFonts w:asciiTheme="minorHAnsi" w:hAnsiTheme="minorHAnsi" w:cstheme="minorHAnsi"/>
          <w:b/>
          <w:sz w:val="22"/>
          <w:szCs w:val="22"/>
        </w:rPr>
        <w:t xml:space="preserve">      </w:t>
      </w:r>
    </w:p>
    <w:p w:rsidR="00B03EFA" w:rsidRPr="00B03EFA" w:rsidRDefault="00B03EFA" w:rsidP="00B03EFA">
      <w:pPr>
        <w:jc w:val="both"/>
        <w:rPr>
          <w:rFonts w:asciiTheme="minorHAnsi" w:hAnsiTheme="minorHAnsi" w:cstheme="minorHAnsi"/>
          <w:b/>
          <w:sz w:val="22"/>
          <w:szCs w:val="22"/>
        </w:rPr>
      </w:pPr>
      <w:r w:rsidRPr="00B03EFA">
        <w:rPr>
          <w:rFonts w:asciiTheme="minorHAnsi" w:hAnsiTheme="minorHAnsi" w:cstheme="minorHAnsi"/>
          <w:b/>
          <w:sz w:val="22"/>
          <w:szCs w:val="22"/>
        </w:rPr>
        <w:t>Team Size</w:t>
      </w:r>
      <w:r w:rsidRPr="00B03EFA">
        <w:rPr>
          <w:rFonts w:asciiTheme="minorHAnsi" w:hAnsiTheme="minorHAnsi" w:cstheme="minorHAnsi"/>
          <w:sz w:val="22"/>
          <w:szCs w:val="22"/>
        </w:rPr>
        <w:t xml:space="preserve">: </w:t>
      </w:r>
      <w:r>
        <w:rPr>
          <w:rFonts w:asciiTheme="minorHAnsi" w:hAnsiTheme="minorHAnsi" w:cstheme="minorHAnsi"/>
          <w:b/>
          <w:sz w:val="22"/>
          <w:szCs w:val="22"/>
        </w:rPr>
        <w:t>3</w:t>
      </w:r>
    </w:p>
    <w:p w:rsidR="00B03EFA" w:rsidRPr="00B03EFA" w:rsidRDefault="00B03EFA" w:rsidP="00B03EFA">
      <w:pPr>
        <w:jc w:val="both"/>
        <w:rPr>
          <w:rFonts w:asciiTheme="minorHAnsi" w:hAnsiTheme="minorHAnsi" w:cstheme="minorHAnsi"/>
          <w:b/>
          <w:sz w:val="22"/>
          <w:szCs w:val="22"/>
        </w:rPr>
      </w:pPr>
    </w:p>
    <w:p w:rsidR="00B03EFA" w:rsidRDefault="00B03EFA" w:rsidP="00B07DBC">
      <w:pPr>
        <w:jc w:val="both"/>
        <w:rPr>
          <w:rFonts w:asciiTheme="minorHAnsi" w:hAnsiTheme="minorHAnsi" w:cstheme="minorHAnsi"/>
          <w:b/>
          <w:sz w:val="22"/>
          <w:szCs w:val="22"/>
        </w:rPr>
      </w:pPr>
      <w:r w:rsidRPr="00B03EFA">
        <w:rPr>
          <w:rFonts w:asciiTheme="minorHAnsi" w:hAnsiTheme="minorHAnsi" w:cstheme="minorHAnsi"/>
          <w:b/>
          <w:sz w:val="22"/>
          <w:szCs w:val="22"/>
        </w:rPr>
        <w:t xml:space="preserve">Responsibilities: </w:t>
      </w:r>
    </w:p>
    <w:p w:rsidR="00B07DBC" w:rsidRPr="003B411E" w:rsidRDefault="00B07DBC" w:rsidP="00B07DBC">
      <w:pPr>
        <w:jc w:val="both"/>
        <w:rPr>
          <w:rFonts w:asciiTheme="minorHAnsi" w:hAnsiTheme="minorHAnsi" w:cstheme="minorHAnsi"/>
          <w:sz w:val="22"/>
          <w:szCs w:val="22"/>
        </w:rPr>
      </w:pPr>
    </w:p>
    <w:p w:rsidR="003B411E" w:rsidRPr="003B411E" w:rsidRDefault="003B411E" w:rsidP="003B411E">
      <w:pPr>
        <w:numPr>
          <w:ilvl w:val="0"/>
          <w:numId w:val="28"/>
        </w:numPr>
        <w:tabs>
          <w:tab w:val="num" w:pos="522"/>
        </w:tabs>
        <w:jc w:val="both"/>
        <w:rPr>
          <w:rFonts w:asciiTheme="minorHAnsi" w:hAnsiTheme="minorHAnsi" w:cstheme="minorHAnsi"/>
          <w:sz w:val="22"/>
          <w:szCs w:val="22"/>
        </w:rPr>
      </w:pPr>
      <w:r w:rsidRPr="003B411E">
        <w:rPr>
          <w:rFonts w:asciiTheme="minorHAnsi" w:hAnsiTheme="minorHAnsi" w:cstheme="minorHAnsi"/>
          <w:sz w:val="22"/>
          <w:szCs w:val="22"/>
        </w:rPr>
        <w:t xml:space="preserve">Designed and Developed the </w:t>
      </w:r>
      <w:proofErr w:type="spellStart"/>
      <w:r w:rsidRPr="003B411E">
        <w:rPr>
          <w:rFonts w:asciiTheme="minorHAnsi" w:hAnsiTheme="minorHAnsi" w:cstheme="minorHAnsi"/>
          <w:sz w:val="22"/>
          <w:szCs w:val="22"/>
        </w:rPr>
        <w:t>Webforms</w:t>
      </w:r>
      <w:proofErr w:type="spellEnd"/>
      <w:r w:rsidRPr="003B411E">
        <w:rPr>
          <w:rFonts w:asciiTheme="minorHAnsi" w:hAnsiTheme="minorHAnsi" w:cstheme="minorHAnsi"/>
          <w:sz w:val="22"/>
          <w:szCs w:val="22"/>
        </w:rPr>
        <w:t xml:space="preserve"> in C#.</w:t>
      </w:r>
    </w:p>
    <w:p w:rsidR="003B411E" w:rsidRPr="003B411E" w:rsidRDefault="003B411E" w:rsidP="003B411E">
      <w:pPr>
        <w:numPr>
          <w:ilvl w:val="0"/>
          <w:numId w:val="28"/>
        </w:numPr>
        <w:tabs>
          <w:tab w:val="num" w:pos="522"/>
        </w:tabs>
        <w:jc w:val="both"/>
        <w:rPr>
          <w:rFonts w:asciiTheme="minorHAnsi" w:hAnsiTheme="minorHAnsi" w:cstheme="minorHAnsi"/>
          <w:sz w:val="22"/>
          <w:szCs w:val="22"/>
        </w:rPr>
      </w:pPr>
      <w:r w:rsidRPr="003B411E">
        <w:rPr>
          <w:rFonts w:asciiTheme="minorHAnsi" w:hAnsiTheme="minorHAnsi" w:cstheme="minorHAnsi"/>
          <w:sz w:val="22"/>
          <w:szCs w:val="22"/>
        </w:rPr>
        <w:t>Responsible for development of entire Project.</w:t>
      </w:r>
    </w:p>
    <w:p w:rsidR="004B2AFC" w:rsidRDefault="003B411E" w:rsidP="003B411E">
      <w:pPr>
        <w:numPr>
          <w:ilvl w:val="0"/>
          <w:numId w:val="28"/>
        </w:numPr>
        <w:tabs>
          <w:tab w:val="num" w:pos="522"/>
        </w:tabs>
        <w:jc w:val="both"/>
        <w:rPr>
          <w:rFonts w:asciiTheme="minorHAnsi" w:hAnsiTheme="minorHAnsi" w:cstheme="minorHAnsi"/>
          <w:sz w:val="22"/>
          <w:szCs w:val="22"/>
        </w:rPr>
      </w:pPr>
      <w:r w:rsidRPr="003B411E">
        <w:rPr>
          <w:rFonts w:asciiTheme="minorHAnsi" w:hAnsiTheme="minorHAnsi" w:cstheme="minorHAnsi"/>
          <w:sz w:val="22"/>
          <w:szCs w:val="22"/>
        </w:rPr>
        <w:t xml:space="preserve">Designed and Developed the XML for Parent Node, </w:t>
      </w:r>
      <w:proofErr w:type="spellStart"/>
      <w:r w:rsidRPr="003B411E">
        <w:rPr>
          <w:rFonts w:asciiTheme="minorHAnsi" w:hAnsiTheme="minorHAnsi" w:cstheme="minorHAnsi"/>
          <w:sz w:val="22"/>
          <w:szCs w:val="22"/>
        </w:rPr>
        <w:t>Subparent</w:t>
      </w:r>
      <w:proofErr w:type="spellEnd"/>
      <w:r w:rsidRPr="003B411E">
        <w:rPr>
          <w:rFonts w:asciiTheme="minorHAnsi" w:hAnsiTheme="minorHAnsi" w:cstheme="minorHAnsi"/>
          <w:sz w:val="22"/>
          <w:szCs w:val="22"/>
        </w:rPr>
        <w:t xml:space="preserve"> Node, and Roles</w:t>
      </w:r>
      <w:r w:rsidRPr="00751777">
        <w:rPr>
          <w:rFonts w:ascii="Verdana" w:hAnsi="Verdana" w:cs="Arial"/>
          <w:sz w:val="20"/>
          <w:szCs w:val="20"/>
        </w:rPr>
        <w:t>.</w:t>
      </w: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4B2AFC" w:rsidRDefault="004B2AFC" w:rsidP="004B2AFC">
      <w:pPr>
        <w:jc w:val="both"/>
        <w:rPr>
          <w:rFonts w:asciiTheme="minorHAnsi" w:hAnsiTheme="minorHAnsi" w:cstheme="minorHAnsi"/>
          <w:sz w:val="22"/>
          <w:szCs w:val="22"/>
        </w:rPr>
      </w:pPr>
    </w:p>
    <w:p w:rsidR="00322776" w:rsidRDefault="00322776" w:rsidP="00322776">
      <w:pPr>
        <w:tabs>
          <w:tab w:val="right" w:pos="10224"/>
        </w:tabs>
        <w:jc w:val="both"/>
        <w:rPr>
          <w:rFonts w:asciiTheme="minorHAnsi" w:hAnsiTheme="minorHAnsi" w:cstheme="minorHAnsi"/>
          <w:b/>
          <w:sz w:val="22"/>
          <w:szCs w:val="22"/>
          <w:shd w:val="clear" w:color="auto" w:fill="FBFF00"/>
        </w:rPr>
      </w:pPr>
      <w:proofErr w:type="spellStart"/>
      <w:r w:rsidRPr="006C251B">
        <w:rPr>
          <w:rFonts w:asciiTheme="minorHAnsi" w:hAnsiTheme="minorHAnsi" w:cstheme="minorHAnsi"/>
          <w:b/>
          <w:sz w:val="22"/>
          <w:szCs w:val="22"/>
          <w:shd w:val="clear" w:color="auto" w:fill="FBFF00"/>
        </w:rPr>
        <w:t>Syscontech</w:t>
      </w:r>
      <w:proofErr w:type="spellEnd"/>
      <w:r w:rsidRPr="006C251B">
        <w:rPr>
          <w:rFonts w:asciiTheme="minorHAnsi" w:hAnsiTheme="minorHAnsi" w:cstheme="minorHAnsi"/>
          <w:b/>
          <w:sz w:val="22"/>
          <w:szCs w:val="22"/>
          <w:shd w:val="clear" w:color="auto" w:fill="FBFF00"/>
        </w:rPr>
        <w:t xml:space="preserve"> </w:t>
      </w:r>
      <w:proofErr w:type="spellStart"/>
      <w:r w:rsidRPr="006C251B">
        <w:rPr>
          <w:rFonts w:asciiTheme="minorHAnsi" w:hAnsiTheme="minorHAnsi" w:cstheme="minorHAnsi"/>
          <w:b/>
          <w:sz w:val="22"/>
          <w:szCs w:val="22"/>
          <w:shd w:val="clear" w:color="auto" w:fill="FBFF00"/>
        </w:rPr>
        <w:t>Pvt</w:t>
      </w:r>
      <w:proofErr w:type="spellEnd"/>
      <w:r w:rsidRPr="006C251B">
        <w:rPr>
          <w:rFonts w:asciiTheme="minorHAnsi" w:hAnsiTheme="minorHAnsi" w:cstheme="minorHAnsi"/>
          <w:b/>
          <w:sz w:val="22"/>
          <w:szCs w:val="22"/>
          <w:shd w:val="clear" w:color="auto" w:fill="FBFF00"/>
        </w:rPr>
        <w:t xml:space="preserve"> Ltd (</w:t>
      </w:r>
      <w:r w:rsidR="0009497A">
        <w:rPr>
          <w:rFonts w:asciiTheme="minorHAnsi" w:hAnsiTheme="minorHAnsi" w:cstheme="minorHAnsi"/>
          <w:b/>
          <w:sz w:val="22"/>
          <w:szCs w:val="22"/>
          <w:shd w:val="clear" w:color="auto" w:fill="FBFF00"/>
        </w:rPr>
        <w:t>J</w:t>
      </w:r>
      <w:r w:rsidR="0076157F">
        <w:rPr>
          <w:rFonts w:asciiTheme="minorHAnsi" w:hAnsiTheme="minorHAnsi" w:cstheme="minorHAnsi"/>
          <w:b/>
          <w:sz w:val="22"/>
          <w:szCs w:val="22"/>
          <w:shd w:val="clear" w:color="auto" w:fill="FBFF00"/>
        </w:rPr>
        <w:t>uly</w:t>
      </w:r>
      <w:r w:rsidRPr="0066179E">
        <w:rPr>
          <w:rFonts w:asciiTheme="minorHAnsi" w:hAnsiTheme="minorHAnsi" w:cstheme="minorHAnsi"/>
          <w:b/>
          <w:sz w:val="22"/>
          <w:szCs w:val="22"/>
          <w:shd w:val="clear" w:color="auto" w:fill="FBFF00"/>
        </w:rPr>
        <w:t xml:space="preserve"> 2008 – Aug 2009</w:t>
      </w:r>
      <w:proofErr w:type="gramStart"/>
      <w:r w:rsidRPr="006C251B">
        <w:rPr>
          <w:rFonts w:asciiTheme="minorHAnsi" w:hAnsiTheme="minorHAnsi" w:cstheme="minorHAnsi"/>
          <w:b/>
          <w:sz w:val="22"/>
          <w:szCs w:val="22"/>
          <w:shd w:val="clear" w:color="auto" w:fill="FBFF00"/>
        </w:rPr>
        <w:t>)(</w:t>
      </w:r>
      <w:proofErr w:type="gramEnd"/>
      <w:r w:rsidRPr="006C251B">
        <w:rPr>
          <w:rFonts w:asciiTheme="minorHAnsi" w:hAnsiTheme="minorHAnsi" w:cstheme="minorHAnsi"/>
          <w:b/>
          <w:sz w:val="22"/>
          <w:szCs w:val="22"/>
          <w:shd w:val="clear" w:color="auto" w:fill="FBFF00"/>
        </w:rPr>
        <w:t>Bangalore)</w:t>
      </w:r>
    </w:p>
    <w:p w:rsidR="00322776" w:rsidRDefault="00322776" w:rsidP="00322776">
      <w:pPr>
        <w:tabs>
          <w:tab w:val="right" w:pos="10224"/>
        </w:tabs>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w:t>
      </w:r>
      <w:r w:rsidRPr="00BA1B14">
        <w:rPr>
          <w:rFonts w:asciiTheme="minorHAnsi" w:hAnsiTheme="minorHAnsi" w:cstheme="minorHAnsi"/>
          <w:b/>
          <w:sz w:val="22"/>
          <w:szCs w:val="22"/>
        </w:rPr>
        <w:t xml:space="preserve">Project </w:t>
      </w:r>
      <w:r w:rsidR="00AC39DA">
        <w:rPr>
          <w:rFonts w:asciiTheme="minorHAnsi" w:hAnsiTheme="minorHAnsi" w:cstheme="minorHAnsi"/>
          <w:b/>
          <w:sz w:val="22"/>
          <w:szCs w:val="22"/>
        </w:rPr>
        <w:t>8</w:t>
      </w:r>
      <w:r w:rsidRPr="00BA1B14">
        <w:rPr>
          <w:rFonts w:asciiTheme="minorHAnsi" w:hAnsiTheme="minorHAnsi" w:cstheme="minorHAnsi"/>
          <w:b/>
          <w:sz w:val="22"/>
          <w:szCs w:val="22"/>
        </w:rPr>
        <w:t xml:space="preserve">: </w:t>
      </w:r>
      <w:r w:rsidRPr="0066179E">
        <w:rPr>
          <w:rFonts w:asciiTheme="minorHAnsi" w:hAnsiTheme="minorHAnsi" w:cstheme="minorHAnsi"/>
          <w:b/>
          <w:bCs/>
          <w:sz w:val="22"/>
          <w:szCs w:val="22"/>
        </w:rPr>
        <w:t>Customer Central</w:t>
      </w:r>
    </w:p>
    <w:p w:rsidR="00322776" w:rsidRPr="00BA1B14" w:rsidRDefault="00322776" w:rsidP="00322776">
      <w:pPr>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Pr>
          <w:rFonts w:asciiTheme="minorHAnsi" w:hAnsiTheme="minorHAnsi" w:cstheme="minorHAnsi"/>
          <w:b/>
          <w:sz w:val="22"/>
          <w:szCs w:val="22"/>
        </w:rPr>
        <w:t xml:space="preserve">Client: </w:t>
      </w:r>
      <w:proofErr w:type="spellStart"/>
      <w:r w:rsidRPr="00526277">
        <w:rPr>
          <w:rFonts w:asciiTheme="minorHAnsi" w:hAnsiTheme="minorHAnsi" w:cstheme="minorHAnsi"/>
          <w:b/>
          <w:sz w:val="22"/>
          <w:szCs w:val="22"/>
        </w:rPr>
        <w:t>BrownStone</w:t>
      </w:r>
      <w:proofErr w:type="spellEnd"/>
      <w:r w:rsidRPr="00526277">
        <w:rPr>
          <w:rFonts w:asciiTheme="minorHAnsi" w:hAnsiTheme="minorHAnsi" w:cstheme="minorHAnsi"/>
          <w:b/>
          <w:sz w:val="22"/>
          <w:szCs w:val="22"/>
        </w:rPr>
        <w:t xml:space="preserve"> Technology Solutions</w:t>
      </w:r>
    </w:p>
    <w:p w:rsidR="00322776" w:rsidRDefault="00322776" w:rsidP="00322776">
      <w:pPr>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   Role: </w:t>
      </w:r>
      <w:r w:rsidRPr="00BA1B14">
        <w:rPr>
          <w:rFonts w:asciiTheme="minorHAnsi" w:hAnsiTheme="minorHAnsi" w:cstheme="minorHAnsi"/>
          <w:b/>
          <w:sz w:val="22"/>
          <w:szCs w:val="22"/>
        </w:rPr>
        <w:t xml:space="preserve"> Development</w:t>
      </w:r>
    </w:p>
    <w:p w:rsidR="00322776" w:rsidRPr="00EF5170" w:rsidRDefault="00322776" w:rsidP="00322776">
      <w:pPr>
        <w:jc w:val="both"/>
        <w:rPr>
          <w:rFonts w:asciiTheme="minorHAnsi" w:hAnsiTheme="minorHAnsi" w:cstheme="minorHAnsi"/>
          <w:sz w:val="22"/>
          <w:szCs w:val="22"/>
        </w:rPr>
      </w:pPr>
      <w:r>
        <w:rPr>
          <w:rFonts w:asciiTheme="minorHAnsi" w:hAnsiTheme="minorHAnsi" w:cstheme="minorHAnsi"/>
          <w:b/>
          <w:sz w:val="22"/>
          <w:szCs w:val="22"/>
          <w:shd w:val="clear" w:color="auto" w:fill="FBFF00"/>
        </w:rPr>
        <w:t xml:space="preserve">   </w:t>
      </w:r>
      <w:r w:rsidRPr="00BA1B14">
        <w:rPr>
          <w:rFonts w:asciiTheme="minorHAnsi" w:hAnsiTheme="minorHAnsi" w:cstheme="minorHAnsi"/>
          <w:b/>
          <w:sz w:val="22"/>
          <w:szCs w:val="22"/>
        </w:rPr>
        <w:t>Description</w:t>
      </w:r>
      <w:r w:rsidRPr="00BA1B14">
        <w:rPr>
          <w:rFonts w:asciiTheme="minorHAnsi" w:hAnsiTheme="minorHAnsi" w:cstheme="minorHAnsi"/>
          <w:sz w:val="22"/>
          <w:szCs w:val="22"/>
        </w:rPr>
        <w:t>:</w:t>
      </w:r>
      <w:r>
        <w:rPr>
          <w:rFonts w:asciiTheme="minorHAnsi" w:hAnsiTheme="minorHAnsi" w:cstheme="minorHAnsi"/>
          <w:sz w:val="22"/>
          <w:szCs w:val="22"/>
        </w:rPr>
        <w:t xml:space="preserve"> </w:t>
      </w:r>
      <w:r w:rsidRPr="0066179E">
        <w:rPr>
          <w:rFonts w:asciiTheme="minorHAnsi" w:hAnsiTheme="minorHAnsi" w:cstheme="minorHAnsi"/>
          <w:sz w:val="22"/>
          <w:szCs w:val="22"/>
        </w:rPr>
        <w:t xml:space="preserve">This is a Web based application which involves migration </w:t>
      </w:r>
      <w:proofErr w:type="gramStart"/>
      <w:r w:rsidRPr="0066179E">
        <w:rPr>
          <w:rFonts w:asciiTheme="minorHAnsi" w:hAnsiTheme="minorHAnsi" w:cstheme="minorHAnsi"/>
          <w:sz w:val="22"/>
          <w:szCs w:val="22"/>
        </w:rPr>
        <w:t>from ,</w:t>
      </w:r>
      <w:proofErr w:type="gramEnd"/>
      <w:r w:rsidRPr="0066179E">
        <w:rPr>
          <w:rFonts w:asciiTheme="minorHAnsi" w:hAnsiTheme="minorHAnsi" w:cstheme="minorHAnsi"/>
          <w:sz w:val="22"/>
          <w:szCs w:val="22"/>
        </w:rPr>
        <w:t xml:space="preserve"> MS-Access to .Net; Capital One has different partners through which Capital one gets various customers who apply for Loan Approval. Through this Customer central application, customers can see updated status of his/her Loan. Various conditions have been taken into account which involves lot of Capital One Business Rules. This new system helps Capital One in setting up new Partners and payment Schedule and lot more facilities based on the kind of relationship they have with each individual partners. Various landing pages have been designed so that different look and feel is presented for the same site coming through different partners.</w:t>
      </w:r>
    </w:p>
    <w:p w:rsidR="00322776" w:rsidRDefault="00322776" w:rsidP="00322776">
      <w:pPr>
        <w:tabs>
          <w:tab w:val="right" w:pos="10224"/>
        </w:tabs>
        <w:jc w:val="both"/>
        <w:rPr>
          <w:rFonts w:asciiTheme="minorHAnsi" w:hAnsiTheme="minorHAnsi" w:cstheme="minorHAnsi"/>
          <w:b/>
          <w:sz w:val="22"/>
          <w:szCs w:val="22"/>
          <w:shd w:val="clear" w:color="auto" w:fill="FBFF00"/>
        </w:rPr>
      </w:pPr>
    </w:p>
    <w:p w:rsidR="00322776" w:rsidRDefault="00322776" w:rsidP="00322776">
      <w:pPr>
        <w:tabs>
          <w:tab w:val="right" w:pos="10224"/>
        </w:tabs>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Pr>
          <w:rFonts w:asciiTheme="minorHAnsi" w:hAnsiTheme="minorHAnsi" w:cstheme="minorHAnsi"/>
          <w:b/>
          <w:sz w:val="22"/>
          <w:szCs w:val="22"/>
        </w:rPr>
        <w:t>4</w:t>
      </w:r>
    </w:p>
    <w:p w:rsidR="00322776" w:rsidRDefault="00322776" w:rsidP="00322776">
      <w:pPr>
        <w:tabs>
          <w:tab w:val="right" w:pos="10224"/>
        </w:tabs>
        <w:jc w:val="both"/>
        <w:rPr>
          <w:rFonts w:asciiTheme="minorHAnsi" w:hAnsiTheme="minorHAnsi" w:cstheme="minorHAnsi"/>
          <w:b/>
          <w:sz w:val="22"/>
          <w:szCs w:val="22"/>
          <w:shd w:val="clear" w:color="auto" w:fill="FBFF00"/>
        </w:rPr>
      </w:pPr>
    </w:p>
    <w:p w:rsidR="00322776" w:rsidRPr="00322776" w:rsidRDefault="00322776" w:rsidP="00322776">
      <w:pPr>
        <w:jc w:val="both"/>
        <w:rPr>
          <w:rFonts w:asciiTheme="minorHAnsi" w:hAnsiTheme="minorHAnsi" w:cstheme="minorHAnsi"/>
          <w:b/>
          <w:sz w:val="22"/>
          <w:szCs w:val="22"/>
        </w:rPr>
      </w:pPr>
      <w:r>
        <w:rPr>
          <w:rFonts w:asciiTheme="minorHAnsi" w:hAnsiTheme="minorHAnsi" w:cstheme="minorHAnsi"/>
          <w:b/>
          <w:sz w:val="22"/>
          <w:szCs w:val="22"/>
        </w:rPr>
        <w:t xml:space="preserve"> </w:t>
      </w:r>
      <w:r w:rsidRPr="00322776">
        <w:rPr>
          <w:rFonts w:asciiTheme="minorHAnsi" w:hAnsiTheme="minorHAnsi" w:cstheme="minorHAnsi"/>
          <w:b/>
          <w:sz w:val="22"/>
          <w:szCs w:val="22"/>
        </w:rPr>
        <w:t xml:space="preserve">Responsibilities: </w:t>
      </w:r>
    </w:p>
    <w:p w:rsidR="00322776" w:rsidRPr="00322776" w:rsidRDefault="00322776" w:rsidP="00322776">
      <w:pPr>
        <w:ind w:left="720"/>
        <w:jc w:val="both"/>
        <w:rPr>
          <w:rFonts w:asciiTheme="minorHAnsi" w:hAnsiTheme="minorHAnsi" w:cstheme="minorHAnsi"/>
          <w:sz w:val="22"/>
          <w:szCs w:val="22"/>
        </w:rPr>
      </w:pPr>
    </w:p>
    <w:p w:rsidR="00322776" w:rsidRPr="00322776" w:rsidRDefault="00322776" w:rsidP="00322776">
      <w:pPr>
        <w:numPr>
          <w:ilvl w:val="0"/>
          <w:numId w:val="28"/>
        </w:numPr>
        <w:tabs>
          <w:tab w:val="num" w:pos="522"/>
        </w:tabs>
        <w:jc w:val="both"/>
        <w:rPr>
          <w:rFonts w:asciiTheme="minorHAnsi" w:hAnsiTheme="minorHAnsi" w:cstheme="minorHAnsi"/>
          <w:sz w:val="22"/>
          <w:szCs w:val="22"/>
        </w:rPr>
      </w:pPr>
      <w:r w:rsidRPr="00322776">
        <w:rPr>
          <w:rFonts w:asciiTheme="minorHAnsi" w:hAnsiTheme="minorHAnsi" w:cstheme="minorHAnsi"/>
          <w:sz w:val="22"/>
          <w:szCs w:val="22"/>
        </w:rPr>
        <w:t>Implemented the business functionality</w:t>
      </w:r>
    </w:p>
    <w:p w:rsidR="00322776" w:rsidRPr="006C75EA" w:rsidRDefault="00322776" w:rsidP="00322776">
      <w:pPr>
        <w:numPr>
          <w:ilvl w:val="0"/>
          <w:numId w:val="28"/>
        </w:numPr>
        <w:tabs>
          <w:tab w:val="num" w:pos="522"/>
        </w:tabs>
        <w:jc w:val="both"/>
        <w:rPr>
          <w:rFonts w:asciiTheme="minorHAnsi" w:hAnsiTheme="minorHAnsi" w:cstheme="minorHAnsi"/>
          <w:sz w:val="22"/>
          <w:szCs w:val="22"/>
        </w:rPr>
      </w:pPr>
      <w:r w:rsidRPr="00322776">
        <w:rPr>
          <w:rFonts w:asciiTheme="minorHAnsi" w:hAnsiTheme="minorHAnsi" w:cstheme="minorHAnsi"/>
          <w:sz w:val="22"/>
          <w:szCs w:val="22"/>
        </w:rPr>
        <w:t>wrote stored procedures</w:t>
      </w: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F04769" w:rsidRDefault="00F04769" w:rsidP="004B2AFC">
      <w:pPr>
        <w:jc w:val="both"/>
        <w:rPr>
          <w:rFonts w:asciiTheme="minorHAnsi" w:hAnsiTheme="minorHAnsi" w:cstheme="minorHAnsi"/>
          <w:sz w:val="22"/>
          <w:szCs w:val="22"/>
        </w:rPr>
      </w:pPr>
    </w:p>
    <w:p w:rsidR="00F04769" w:rsidRDefault="00F04769" w:rsidP="004B2AFC">
      <w:pPr>
        <w:jc w:val="both"/>
        <w:rPr>
          <w:rFonts w:asciiTheme="minorHAnsi" w:hAnsiTheme="minorHAnsi" w:cstheme="minorHAnsi"/>
          <w:sz w:val="22"/>
          <w:szCs w:val="22"/>
        </w:rPr>
      </w:pPr>
    </w:p>
    <w:p w:rsidR="00F04769" w:rsidRDefault="00F04769" w:rsidP="004B2AFC">
      <w:pPr>
        <w:jc w:val="both"/>
        <w:rPr>
          <w:rFonts w:asciiTheme="minorHAnsi" w:hAnsiTheme="minorHAnsi" w:cstheme="minorHAnsi"/>
          <w:sz w:val="22"/>
          <w:szCs w:val="22"/>
        </w:rPr>
      </w:pPr>
    </w:p>
    <w:p w:rsidR="00F04769" w:rsidRDefault="00F04769" w:rsidP="004B2AFC">
      <w:pPr>
        <w:jc w:val="both"/>
        <w:rPr>
          <w:rFonts w:asciiTheme="minorHAnsi" w:hAnsiTheme="minorHAnsi" w:cstheme="minorHAnsi"/>
          <w:sz w:val="22"/>
          <w:szCs w:val="22"/>
        </w:rPr>
      </w:pPr>
    </w:p>
    <w:p w:rsidR="00F04769" w:rsidRDefault="00F04769" w:rsidP="004B2AFC">
      <w:pPr>
        <w:jc w:val="both"/>
        <w:rPr>
          <w:rFonts w:asciiTheme="minorHAnsi" w:hAnsiTheme="minorHAnsi" w:cstheme="minorHAnsi"/>
          <w:sz w:val="22"/>
          <w:szCs w:val="22"/>
        </w:rPr>
      </w:pPr>
    </w:p>
    <w:p w:rsidR="00F04769" w:rsidRDefault="00F04769"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Default="00322776" w:rsidP="00322776">
      <w:pPr>
        <w:tabs>
          <w:tab w:val="right" w:pos="10224"/>
        </w:tabs>
        <w:jc w:val="both"/>
        <w:rPr>
          <w:rFonts w:asciiTheme="minorHAnsi" w:hAnsiTheme="minorHAnsi" w:cstheme="minorHAnsi"/>
          <w:b/>
          <w:sz w:val="22"/>
          <w:szCs w:val="22"/>
          <w:shd w:val="clear" w:color="auto" w:fill="FBFF00"/>
        </w:rPr>
      </w:pPr>
      <w:proofErr w:type="spellStart"/>
      <w:r w:rsidRPr="00322776">
        <w:rPr>
          <w:rFonts w:asciiTheme="minorHAnsi" w:hAnsiTheme="minorHAnsi" w:cstheme="minorHAnsi"/>
          <w:b/>
          <w:sz w:val="22"/>
          <w:szCs w:val="22"/>
          <w:shd w:val="clear" w:color="auto" w:fill="FBFF00"/>
        </w:rPr>
        <w:t>Teles</w:t>
      </w:r>
      <w:proofErr w:type="spellEnd"/>
      <w:r w:rsidRPr="00322776">
        <w:rPr>
          <w:rFonts w:asciiTheme="minorHAnsi" w:hAnsiTheme="minorHAnsi" w:cstheme="minorHAnsi"/>
          <w:b/>
          <w:sz w:val="22"/>
          <w:szCs w:val="22"/>
          <w:shd w:val="clear" w:color="auto" w:fill="FBFF00"/>
        </w:rPr>
        <w:t xml:space="preserve"> Computer Systems (May 2007 – Oct 2007) </w:t>
      </w:r>
    </w:p>
    <w:p w:rsidR="00322776" w:rsidRDefault="00322776" w:rsidP="00322776">
      <w:pPr>
        <w:tabs>
          <w:tab w:val="right" w:pos="10224"/>
        </w:tabs>
        <w:jc w:val="both"/>
        <w:rPr>
          <w:rFonts w:asciiTheme="minorHAnsi" w:hAnsiTheme="minorHAnsi" w:cstheme="minorHAnsi"/>
          <w:b/>
          <w:bCs/>
          <w:sz w:val="22"/>
          <w:szCs w:val="22"/>
        </w:rPr>
      </w:pPr>
      <w:r w:rsidRPr="00BA1B14">
        <w:rPr>
          <w:rFonts w:asciiTheme="minorHAnsi" w:hAnsiTheme="minorHAnsi" w:cstheme="minorHAnsi"/>
          <w:b/>
          <w:sz w:val="22"/>
          <w:szCs w:val="22"/>
        </w:rPr>
        <w:t xml:space="preserve">Project </w:t>
      </w:r>
      <w:r w:rsidR="00AC39DA">
        <w:rPr>
          <w:rFonts w:asciiTheme="minorHAnsi" w:hAnsiTheme="minorHAnsi" w:cstheme="minorHAnsi"/>
          <w:b/>
          <w:sz w:val="22"/>
          <w:szCs w:val="22"/>
        </w:rPr>
        <w:t>9</w:t>
      </w:r>
      <w:r w:rsidRPr="00BA1B14">
        <w:rPr>
          <w:rFonts w:asciiTheme="minorHAnsi" w:hAnsiTheme="minorHAnsi" w:cstheme="minorHAnsi"/>
          <w:b/>
          <w:sz w:val="22"/>
          <w:szCs w:val="22"/>
        </w:rPr>
        <w:t xml:space="preserve">: </w:t>
      </w:r>
      <w:r w:rsidRPr="00322776">
        <w:rPr>
          <w:rFonts w:asciiTheme="minorHAnsi" w:hAnsiTheme="minorHAnsi" w:cstheme="minorHAnsi"/>
          <w:b/>
          <w:bCs/>
          <w:sz w:val="22"/>
          <w:szCs w:val="22"/>
        </w:rPr>
        <w:t>Asterisk Web Interface</w:t>
      </w:r>
    </w:p>
    <w:p w:rsidR="00322776" w:rsidRDefault="00322776" w:rsidP="00322776">
      <w:pPr>
        <w:jc w:val="both"/>
        <w:rPr>
          <w:rFonts w:asciiTheme="minorHAnsi" w:hAnsiTheme="minorHAnsi" w:cstheme="minorHAnsi"/>
          <w:b/>
          <w:sz w:val="22"/>
          <w:szCs w:val="22"/>
          <w:shd w:val="clear" w:color="auto" w:fill="FBFF00"/>
        </w:rPr>
      </w:pPr>
      <w:r>
        <w:rPr>
          <w:rFonts w:asciiTheme="minorHAnsi" w:hAnsiTheme="minorHAnsi" w:cstheme="minorHAnsi"/>
          <w:b/>
          <w:sz w:val="22"/>
          <w:szCs w:val="22"/>
        </w:rPr>
        <w:t xml:space="preserve">Role: </w:t>
      </w:r>
      <w:r w:rsidRPr="00BA1B14">
        <w:rPr>
          <w:rFonts w:asciiTheme="minorHAnsi" w:hAnsiTheme="minorHAnsi" w:cstheme="minorHAnsi"/>
          <w:b/>
          <w:sz w:val="22"/>
          <w:szCs w:val="22"/>
        </w:rPr>
        <w:t xml:space="preserve"> Development</w:t>
      </w:r>
    </w:p>
    <w:p w:rsidR="00322776" w:rsidRPr="00EF5170" w:rsidRDefault="00322776" w:rsidP="00322776">
      <w:pPr>
        <w:jc w:val="both"/>
        <w:rPr>
          <w:rFonts w:asciiTheme="minorHAnsi" w:hAnsiTheme="minorHAnsi" w:cstheme="minorHAnsi"/>
          <w:sz w:val="22"/>
          <w:szCs w:val="22"/>
        </w:rPr>
      </w:pPr>
      <w:r>
        <w:rPr>
          <w:rFonts w:asciiTheme="minorHAnsi" w:hAnsiTheme="minorHAnsi" w:cstheme="minorHAnsi"/>
          <w:b/>
          <w:sz w:val="22"/>
          <w:szCs w:val="22"/>
          <w:shd w:val="clear" w:color="auto" w:fill="FBFF00"/>
        </w:rPr>
        <w:t xml:space="preserve">   </w:t>
      </w:r>
      <w:r w:rsidRPr="00BA1B14">
        <w:rPr>
          <w:rFonts w:asciiTheme="minorHAnsi" w:hAnsiTheme="minorHAnsi" w:cstheme="minorHAnsi"/>
          <w:b/>
          <w:sz w:val="22"/>
          <w:szCs w:val="22"/>
        </w:rPr>
        <w:t>Description</w:t>
      </w:r>
      <w:r w:rsidRPr="00BA1B14">
        <w:rPr>
          <w:rFonts w:asciiTheme="minorHAnsi" w:hAnsiTheme="minorHAnsi" w:cstheme="minorHAnsi"/>
          <w:sz w:val="22"/>
          <w:szCs w:val="22"/>
        </w:rPr>
        <w:t>:</w:t>
      </w:r>
      <w:r>
        <w:rPr>
          <w:rFonts w:asciiTheme="minorHAnsi" w:hAnsiTheme="minorHAnsi" w:cstheme="minorHAnsi"/>
          <w:sz w:val="22"/>
          <w:szCs w:val="22"/>
        </w:rPr>
        <w:t xml:space="preserve"> </w:t>
      </w:r>
      <w:r w:rsidRPr="00322776">
        <w:rPr>
          <w:rFonts w:asciiTheme="minorHAnsi" w:hAnsiTheme="minorHAnsi" w:cstheme="minorHAnsi"/>
          <w:sz w:val="22"/>
          <w:szCs w:val="22"/>
        </w:rPr>
        <w:t xml:space="preserve">Asterisk is a </w:t>
      </w:r>
      <w:proofErr w:type="spellStart"/>
      <w:r w:rsidRPr="00322776">
        <w:rPr>
          <w:rFonts w:asciiTheme="minorHAnsi" w:hAnsiTheme="minorHAnsi" w:cstheme="minorHAnsi"/>
          <w:sz w:val="22"/>
          <w:szCs w:val="22"/>
        </w:rPr>
        <w:t>softpbx</w:t>
      </w:r>
      <w:proofErr w:type="spellEnd"/>
      <w:r w:rsidRPr="00322776">
        <w:rPr>
          <w:rFonts w:asciiTheme="minorHAnsi" w:hAnsiTheme="minorHAnsi" w:cstheme="minorHAnsi"/>
          <w:sz w:val="22"/>
          <w:szCs w:val="22"/>
        </w:rPr>
        <w:t xml:space="preserve"> which is used for small business office, call centers which can route the incoming calls to different employee according to the extension numbers pressed by the users. This </w:t>
      </w:r>
      <w:proofErr w:type="spellStart"/>
      <w:r w:rsidRPr="00322776">
        <w:rPr>
          <w:rFonts w:asciiTheme="minorHAnsi" w:hAnsiTheme="minorHAnsi" w:cstheme="minorHAnsi"/>
          <w:sz w:val="22"/>
          <w:szCs w:val="22"/>
        </w:rPr>
        <w:t>softpbx</w:t>
      </w:r>
      <w:proofErr w:type="spellEnd"/>
      <w:r w:rsidRPr="00322776">
        <w:rPr>
          <w:rFonts w:asciiTheme="minorHAnsi" w:hAnsiTheme="minorHAnsi" w:cstheme="minorHAnsi"/>
          <w:sz w:val="22"/>
          <w:szCs w:val="22"/>
        </w:rPr>
        <w:t xml:space="preserve"> first need to configured through an user interface which is designed using Asp.Net since this is a </w:t>
      </w:r>
      <w:proofErr w:type="spellStart"/>
      <w:r w:rsidRPr="00322776">
        <w:rPr>
          <w:rFonts w:asciiTheme="minorHAnsi" w:hAnsiTheme="minorHAnsi" w:cstheme="minorHAnsi"/>
          <w:sz w:val="22"/>
          <w:szCs w:val="22"/>
        </w:rPr>
        <w:t>softpbx</w:t>
      </w:r>
      <w:proofErr w:type="spellEnd"/>
      <w:r w:rsidRPr="00322776">
        <w:rPr>
          <w:rFonts w:asciiTheme="minorHAnsi" w:hAnsiTheme="minorHAnsi" w:cstheme="minorHAnsi"/>
          <w:sz w:val="22"/>
          <w:szCs w:val="22"/>
        </w:rPr>
        <w:t xml:space="preserve"> it also keeps </w:t>
      </w:r>
      <w:r w:rsidRPr="00322776">
        <w:rPr>
          <w:rFonts w:asciiTheme="minorHAnsi" w:hAnsiTheme="minorHAnsi" w:cstheme="minorHAnsi"/>
          <w:sz w:val="22"/>
          <w:szCs w:val="22"/>
        </w:rPr>
        <w:lastRenderedPageBreak/>
        <w:t xml:space="preserve">records of different users of incoming and outgoing calls and the call charges for the calls, this data is kept in </w:t>
      </w:r>
      <w:proofErr w:type="spellStart"/>
      <w:r w:rsidRPr="00322776">
        <w:rPr>
          <w:rFonts w:asciiTheme="minorHAnsi" w:hAnsiTheme="minorHAnsi" w:cstheme="minorHAnsi"/>
          <w:sz w:val="22"/>
          <w:szCs w:val="22"/>
        </w:rPr>
        <w:t>Sql</w:t>
      </w:r>
      <w:proofErr w:type="spellEnd"/>
      <w:r w:rsidRPr="00322776">
        <w:rPr>
          <w:rFonts w:asciiTheme="minorHAnsi" w:hAnsiTheme="minorHAnsi" w:cstheme="minorHAnsi"/>
          <w:sz w:val="22"/>
          <w:szCs w:val="22"/>
        </w:rPr>
        <w:t xml:space="preserve">  Server Database. This interface can show all the billings of the different users, who made the outgoing calls. This interface has two </w:t>
      </w:r>
      <w:proofErr w:type="gramStart"/>
      <w:r w:rsidRPr="00322776">
        <w:rPr>
          <w:rFonts w:asciiTheme="minorHAnsi" w:hAnsiTheme="minorHAnsi" w:cstheme="minorHAnsi"/>
          <w:sz w:val="22"/>
          <w:szCs w:val="22"/>
        </w:rPr>
        <w:t>type</w:t>
      </w:r>
      <w:proofErr w:type="gramEnd"/>
      <w:r w:rsidRPr="00322776">
        <w:rPr>
          <w:rFonts w:asciiTheme="minorHAnsi" w:hAnsiTheme="minorHAnsi" w:cstheme="minorHAnsi"/>
          <w:sz w:val="22"/>
          <w:szCs w:val="22"/>
        </w:rPr>
        <w:t xml:space="preserve"> of users, admin and normal users. The normal user can enter his user </w:t>
      </w:r>
      <w:proofErr w:type="gramStart"/>
      <w:r w:rsidRPr="00322776">
        <w:rPr>
          <w:rFonts w:asciiTheme="minorHAnsi" w:hAnsiTheme="minorHAnsi" w:cstheme="minorHAnsi"/>
          <w:sz w:val="22"/>
          <w:szCs w:val="22"/>
        </w:rPr>
        <w:t>id,</w:t>
      </w:r>
      <w:proofErr w:type="gramEnd"/>
      <w:r w:rsidRPr="00322776">
        <w:rPr>
          <w:rFonts w:asciiTheme="minorHAnsi" w:hAnsiTheme="minorHAnsi" w:cstheme="minorHAnsi"/>
          <w:sz w:val="22"/>
          <w:szCs w:val="22"/>
        </w:rPr>
        <w:t xml:space="preserve"> password, extension number and billing date from-To, whereas admin can even modify the database of different users.</w:t>
      </w:r>
    </w:p>
    <w:p w:rsidR="00322776" w:rsidRDefault="00322776" w:rsidP="00322776">
      <w:pPr>
        <w:tabs>
          <w:tab w:val="right" w:pos="10224"/>
        </w:tabs>
        <w:jc w:val="both"/>
        <w:rPr>
          <w:rFonts w:asciiTheme="minorHAnsi" w:hAnsiTheme="minorHAnsi" w:cstheme="minorHAnsi"/>
          <w:b/>
          <w:sz w:val="22"/>
          <w:szCs w:val="22"/>
          <w:shd w:val="clear" w:color="auto" w:fill="FBFF00"/>
        </w:rPr>
      </w:pPr>
    </w:p>
    <w:p w:rsidR="00322776" w:rsidRDefault="00322776" w:rsidP="00322776">
      <w:pPr>
        <w:tabs>
          <w:tab w:val="right" w:pos="10224"/>
        </w:tabs>
        <w:jc w:val="both"/>
        <w:rPr>
          <w:rFonts w:asciiTheme="minorHAnsi" w:hAnsiTheme="minorHAnsi" w:cstheme="minorHAnsi"/>
          <w:b/>
          <w:sz w:val="22"/>
          <w:szCs w:val="22"/>
        </w:rPr>
      </w:pPr>
      <w:r>
        <w:rPr>
          <w:rFonts w:asciiTheme="minorHAnsi" w:hAnsiTheme="minorHAnsi" w:cstheme="minorHAnsi"/>
          <w:b/>
          <w:sz w:val="22"/>
          <w:szCs w:val="22"/>
          <w:shd w:val="clear" w:color="auto" w:fill="FBFF00"/>
        </w:rPr>
        <w:t xml:space="preserve">  </w:t>
      </w:r>
      <w:r w:rsidRPr="00EF5170">
        <w:rPr>
          <w:rFonts w:asciiTheme="minorHAnsi" w:hAnsiTheme="minorHAnsi" w:cstheme="minorHAnsi"/>
          <w:b/>
          <w:sz w:val="22"/>
          <w:szCs w:val="22"/>
        </w:rPr>
        <w:t>Team Size</w:t>
      </w:r>
      <w:r>
        <w:rPr>
          <w:rFonts w:asciiTheme="minorHAnsi" w:hAnsiTheme="minorHAnsi" w:cstheme="minorHAnsi"/>
          <w:sz w:val="22"/>
          <w:szCs w:val="22"/>
        </w:rPr>
        <w:t xml:space="preserve">: </w:t>
      </w:r>
      <w:r>
        <w:rPr>
          <w:rFonts w:asciiTheme="minorHAnsi" w:hAnsiTheme="minorHAnsi" w:cstheme="minorHAnsi"/>
          <w:b/>
          <w:sz w:val="22"/>
          <w:szCs w:val="22"/>
        </w:rPr>
        <w:t>4</w:t>
      </w:r>
    </w:p>
    <w:p w:rsidR="00322776" w:rsidRDefault="00322776" w:rsidP="00322776">
      <w:pPr>
        <w:tabs>
          <w:tab w:val="right" w:pos="10224"/>
        </w:tabs>
        <w:jc w:val="both"/>
        <w:rPr>
          <w:rFonts w:asciiTheme="minorHAnsi" w:hAnsiTheme="minorHAnsi" w:cstheme="minorHAnsi"/>
          <w:b/>
          <w:sz w:val="22"/>
          <w:szCs w:val="22"/>
          <w:shd w:val="clear" w:color="auto" w:fill="FBFF00"/>
        </w:rPr>
      </w:pPr>
    </w:p>
    <w:p w:rsidR="00322776" w:rsidRPr="0094127B" w:rsidRDefault="00322776" w:rsidP="0094127B">
      <w:pPr>
        <w:jc w:val="both"/>
        <w:rPr>
          <w:rFonts w:asciiTheme="minorHAnsi" w:hAnsiTheme="minorHAnsi" w:cstheme="minorHAnsi"/>
          <w:b/>
          <w:sz w:val="22"/>
          <w:szCs w:val="22"/>
        </w:rPr>
      </w:pPr>
      <w:r w:rsidRPr="0094127B">
        <w:rPr>
          <w:rFonts w:asciiTheme="minorHAnsi" w:hAnsiTheme="minorHAnsi" w:cstheme="minorHAnsi"/>
          <w:b/>
          <w:sz w:val="22"/>
          <w:szCs w:val="22"/>
        </w:rPr>
        <w:t xml:space="preserve">Responsibilities: </w:t>
      </w:r>
    </w:p>
    <w:p w:rsidR="00322776" w:rsidRDefault="00322776" w:rsidP="00322776">
      <w:pPr>
        <w:pStyle w:val="ListParagraph"/>
        <w:contextualSpacing w:val="0"/>
        <w:jc w:val="both"/>
        <w:rPr>
          <w:rFonts w:asciiTheme="minorHAnsi" w:hAnsiTheme="minorHAnsi" w:cstheme="minorHAnsi"/>
          <w:b/>
          <w:sz w:val="22"/>
          <w:szCs w:val="22"/>
        </w:rPr>
      </w:pPr>
    </w:p>
    <w:p w:rsidR="00322776" w:rsidRPr="0094127B" w:rsidRDefault="00322776" w:rsidP="0094127B">
      <w:pPr>
        <w:numPr>
          <w:ilvl w:val="0"/>
          <w:numId w:val="28"/>
        </w:numPr>
        <w:tabs>
          <w:tab w:val="num" w:pos="522"/>
        </w:tabs>
        <w:jc w:val="both"/>
        <w:rPr>
          <w:rFonts w:asciiTheme="minorHAnsi" w:hAnsiTheme="minorHAnsi" w:cstheme="minorHAnsi"/>
          <w:sz w:val="22"/>
          <w:szCs w:val="22"/>
        </w:rPr>
      </w:pPr>
      <w:r w:rsidRPr="0094127B">
        <w:rPr>
          <w:rFonts w:asciiTheme="minorHAnsi" w:hAnsiTheme="minorHAnsi" w:cstheme="minorHAnsi"/>
          <w:sz w:val="22"/>
          <w:szCs w:val="22"/>
        </w:rPr>
        <w:t>Developed the web application.</w:t>
      </w:r>
    </w:p>
    <w:p w:rsidR="00322776" w:rsidRPr="0094127B" w:rsidRDefault="00322776" w:rsidP="0094127B">
      <w:pPr>
        <w:numPr>
          <w:ilvl w:val="0"/>
          <w:numId w:val="28"/>
        </w:numPr>
        <w:tabs>
          <w:tab w:val="num" w:pos="522"/>
        </w:tabs>
        <w:jc w:val="both"/>
        <w:rPr>
          <w:rFonts w:asciiTheme="minorHAnsi" w:hAnsiTheme="minorHAnsi" w:cstheme="minorHAnsi"/>
          <w:sz w:val="22"/>
          <w:szCs w:val="22"/>
        </w:rPr>
      </w:pPr>
      <w:r w:rsidRPr="0094127B">
        <w:rPr>
          <w:rFonts w:asciiTheme="minorHAnsi" w:hAnsiTheme="minorHAnsi" w:cstheme="minorHAnsi"/>
          <w:sz w:val="22"/>
          <w:szCs w:val="22"/>
        </w:rPr>
        <w:t>Wrote store procedure to retrieve data.</w:t>
      </w:r>
    </w:p>
    <w:p w:rsidR="00322776" w:rsidRDefault="00322776" w:rsidP="0094127B">
      <w:pPr>
        <w:ind w:left="720"/>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514503" w:rsidRPr="000B53C3" w:rsidRDefault="00514503" w:rsidP="004B2AFC">
      <w:pPr>
        <w:jc w:val="both"/>
        <w:rPr>
          <w:rFonts w:asciiTheme="minorHAnsi" w:hAnsiTheme="minorHAnsi" w:cstheme="minorHAnsi"/>
          <w:sz w:val="22"/>
          <w:szCs w:val="22"/>
          <w:u w:val="single"/>
        </w:rPr>
      </w:pPr>
      <w:r w:rsidRPr="000B53C3">
        <w:rPr>
          <w:rFonts w:asciiTheme="minorHAnsi" w:hAnsiTheme="minorHAnsi" w:cstheme="minorHAnsi"/>
          <w:b/>
          <w:sz w:val="22"/>
          <w:szCs w:val="22"/>
          <w:u w:val="single"/>
        </w:rPr>
        <w:t>Contact Details:</w:t>
      </w:r>
      <w:bookmarkStart w:id="0" w:name="_GoBack"/>
      <w:bookmarkEnd w:id="0"/>
    </w:p>
    <w:p w:rsidR="00514503" w:rsidRDefault="00514503" w:rsidP="004B2AFC">
      <w:pPr>
        <w:jc w:val="both"/>
        <w:rPr>
          <w:rFonts w:asciiTheme="minorHAnsi" w:hAnsiTheme="minorHAnsi" w:cstheme="minorHAnsi"/>
          <w:sz w:val="22"/>
          <w:szCs w:val="22"/>
        </w:rPr>
      </w:pPr>
      <w:r>
        <w:rPr>
          <w:rFonts w:asciiTheme="minorHAnsi" w:hAnsiTheme="minorHAnsi" w:cstheme="minorHAnsi"/>
          <w:sz w:val="22"/>
          <w:szCs w:val="22"/>
        </w:rPr>
        <w:t xml:space="preserve">Name: </w:t>
      </w:r>
      <w:proofErr w:type="spellStart"/>
      <w:r>
        <w:rPr>
          <w:rFonts w:asciiTheme="minorHAnsi" w:hAnsiTheme="minorHAnsi" w:cstheme="minorHAnsi"/>
          <w:sz w:val="22"/>
          <w:szCs w:val="22"/>
        </w:rPr>
        <w:t>Satya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Narayana</w:t>
      </w:r>
      <w:proofErr w:type="spellEnd"/>
      <w:r>
        <w:rPr>
          <w:rFonts w:asciiTheme="minorHAnsi" w:hAnsiTheme="minorHAnsi" w:cstheme="minorHAnsi"/>
          <w:sz w:val="22"/>
          <w:szCs w:val="22"/>
        </w:rPr>
        <w:t xml:space="preserve"> Panda</w:t>
      </w:r>
    </w:p>
    <w:p w:rsidR="00514503" w:rsidRDefault="00514503" w:rsidP="004B2AFC">
      <w:pPr>
        <w:jc w:val="both"/>
        <w:rPr>
          <w:rFonts w:asciiTheme="minorHAnsi" w:hAnsiTheme="minorHAnsi" w:cstheme="minorHAnsi"/>
          <w:sz w:val="22"/>
          <w:szCs w:val="22"/>
        </w:rPr>
      </w:pPr>
      <w:proofErr w:type="gramStart"/>
      <w:r>
        <w:rPr>
          <w:rFonts w:asciiTheme="minorHAnsi" w:hAnsiTheme="minorHAnsi" w:cstheme="minorHAnsi"/>
          <w:sz w:val="22"/>
          <w:szCs w:val="22"/>
        </w:rPr>
        <w:t>Email :</w:t>
      </w:r>
      <w:proofErr w:type="gramEnd"/>
      <w:r>
        <w:rPr>
          <w:rFonts w:asciiTheme="minorHAnsi" w:hAnsiTheme="minorHAnsi" w:cstheme="minorHAnsi"/>
          <w:sz w:val="22"/>
          <w:szCs w:val="22"/>
        </w:rPr>
        <w:t xml:space="preserve"> </w:t>
      </w:r>
      <w:hyperlink r:id="rId10" w:history="1">
        <w:r w:rsidRPr="00B1490F">
          <w:rPr>
            <w:rStyle w:val="Hyperlink"/>
            <w:rFonts w:asciiTheme="minorHAnsi" w:hAnsiTheme="minorHAnsi" w:cstheme="minorHAnsi"/>
            <w:sz w:val="22"/>
            <w:szCs w:val="22"/>
          </w:rPr>
          <w:t>satyapcloud21@gmail.com</w:t>
        </w:r>
      </w:hyperlink>
    </w:p>
    <w:p w:rsidR="00514503" w:rsidRDefault="00514503" w:rsidP="004B2AFC">
      <w:pPr>
        <w:jc w:val="both"/>
        <w:rPr>
          <w:rFonts w:asciiTheme="minorHAnsi" w:hAnsiTheme="minorHAnsi" w:cstheme="minorHAnsi"/>
          <w:sz w:val="22"/>
          <w:szCs w:val="22"/>
        </w:rPr>
      </w:pPr>
      <w:proofErr w:type="gramStart"/>
      <w:r>
        <w:rPr>
          <w:rFonts w:asciiTheme="minorHAnsi" w:hAnsiTheme="minorHAnsi" w:cstheme="minorHAnsi"/>
          <w:sz w:val="22"/>
          <w:szCs w:val="22"/>
        </w:rPr>
        <w:t>Phone :</w:t>
      </w:r>
      <w:proofErr w:type="gramEnd"/>
      <w:r>
        <w:rPr>
          <w:rFonts w:asciiTheme="minorHAnsi" w:hAnsiTheme="minorHAnsi" w:cstheme="minorHAnsi"/>
          <w:sz w:val="22"/>
          <w:szCs w:val="22"/>
        </w:rPr>
        <w:t xml:space="preserve"> 8277049078</w:t>
      </w: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Default="00322776" w:rsidP="004B2AFC">
      <w:pPr>
        <w:jc w:val="both"/>
        <w:rPr>
          <w:rFonts w:asciiTheme="minorHAnsi" w:hAnsiTheme="minorHAnsi" w:cstheme="minorHAnsi"/>
          <w:sz w:val="22"/>
          <w:szCs w:val="22"/>
        </w:rPr>
      </w:pPr>
    </w:p>
    <w:p w:rsidR="00322776" w:rsidRPr="004B2AFC" w:rsidRDefault="00322776" w:rsidP="004B2AFC">
      <w:pPr>
        <w:jc w:val="both"/>
        <w:rPr>
          <w:rFonts w:asciiTheme="minorHAnsi" w:hAnsiTheme="minorHAnsi" w:cstheme="minorHAnsi"/>
          <w:sz w:val="22"/>
          <w:szCs w:val="22"/>
        </w:rPr>
      </w:pPr>
    </w:p>
    <w:sectPr w:rsidR="00322776" w:rsidRPr="004B2AFC" w:rsidSect="00035F02">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776" w:right="1008" w:bottom="776" w:left="1008" w:header="720" w:footer="720" w:gutter="0"/>
      <w:pgBorders>
        <w:left w:val="single" w:sz="4" w:space="10" w:color="FBFF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D78" w:rsidRDefault="00261D78">
      <w:r>
        <w:separator/>
      </w:r>
    </w:p>
  </w:endnote>
  <w:endnote w:type="continuationSeparator" w:id="0">
    <w:p w:rsidR="00261D78" w:rsidRDefault="0026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e Olive">
    <w:altName w:val="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BD" w:rsidRDefault="00446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385" w:rsidRPr="003629CD" w:rsidRDefault="00EE59C9" w:rsidP="00DB7B5E">
    <w:pPr>
      <w:pStyle w:val="Footer"/>
      <w:tabs>
        <w:tab w:val="clear" w:pos="4320"/>
        <w:tab w:val="clear" w:pos="8640"/>
        <w:tab w:val="right" w:pos="-4500"/>
        <w:tab w:val="right" w:pos="10224"/>
      </w:tabs>
      <w:rPr>
        <w:rFonts w:ascii="Calibri" w:hAnsi="Calibri" w:cs="Calibri"/>
        <w:sz w:val="22"/>
        <w:szCs w:val="22"/>
      </w:rPr>
    </w:pPr>
    <w:r w:rsidRPr="003629CD">
      <w:rPr>
        <w:rFonts w:ascii="Calibri" w:hAnsi="Calibri" w:cs="Calibri"/>
        <w:bCs/>
        <w:sz w:val="22"/>
        <w:szCs w:val="22"/>
        <w:lang w:val="pt-PT"/>
      </w:rPr>
      <w:tab/>
    </w:r>
    <w:r w:rsidR="00466F9F" w:rsidRPr="003629CD">
      <w:rPr>
        <w:rStyle w:val="PageNumber"/>
        <w:rFonts w:ascii="Calibri" w:hAnsi="Calibri" w:cs="Calibri"/>
        <w:sz w:val="22"/>
        <w:szCs w:val="22"/>
      </w:rPr>
      <w:fldChar w:fldCharType="begin"/>
    </w:r>
    <w:r w:rsidR="00536385" w:rsidRPr="003629CD">
      <w:rPr>
        <w:rStyle w:val="PageNumber"/>
        <w:rFonts w:ascii="Calibri" w:hAnsi="Calibri" w:cs="Calibri"/>
        <w:sz w:val="22"/>
        <w:szCs w:val="22"/>
      </w:rPr>
      <w:instrText xml:space="preserve"> PAGE </w:instrText>
    </w:r>
    <w:r w:rsidR="00466F9F" w:rsidRPr="003629CD">
      <w:rPr>
        <w:rStyle w:val="PageNumber"/>
        <w:rFonts w:ascii="Calibri" w:hAnsi="Calibri" w:cs="Calibri"/>
        <w:sz w:val="22"/>
        <w:szCs w:val="22"/>
      </w:rPr>
      <w:fldChar w:fldCharType="separate"/>
    </w:r>
    <w:r w:rsidR="000B53C3">
      <w:rPr>
        <w:rStyle w:val="PageNumber"/>
        <w:rFonts w:ascii="Calibri" w:hAnsi="Calibri" w:cs="Calibri"/>
        <w:noProof/>
        <w:sz w:val="22"/>
        <w:szCs w:val="22"/>
      </w:rPr>
      <w:t>6</w:t>
    </w:r>
    <w:r w:rsidR="00466F9F" w:rsidRPr="003629CD">
      <w:rPr>
        <w:rStyle w:val="PageNumber"/>
        <w:rFonts w:ascii="Calibri" w:hAnsi="Calibri" w:cs="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BD" w:rsidRDefault="00446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D78" w:rsidRDefault="00261D78">
      <w:r>
        <w:separator/>
      </w:r>
    </w:p>
  </w:footnote>
  <w:footnote w:type="continuationSeparator" w:id="0">
    <w:p w:rsidR="00261D78" w:rsidRDefault="00261D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BD" w:rsidRDefault="004461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385" w:rsidRDefault="00536385" w:rsidP="00FA5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BD" w:rsidRDefault="004461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8"/>
    <w:multiLevelType w:val="singleLevel"/>
    <w:tmpl w:val="00000008"/>
    <w:name w:val="WW8Num12"/>
    <w:lvl w:ilvl="0">
      <w:start w:val="1"/>
      <w:numFmt w:val="bullet"/>
      <w:lvlText w:val=""/>
      <w:lvlJc w:val="left"/>
      <w:pPr>
        <w:tabs>
          <w:tab w:val="num" w:pos="720"/>
        </w:tabs>
        <w:ind w:left="720" w:hanging="360"/>
      </w:pPr>
      <w:rPr>
        <w:rFonts w:ascii="Symbol" w:hAnsi="Symbol"/>
      </w:rPr>
    </w:lvl>
  </w:abstractNum>
  <w:abstractNum w:abstractNumId="3">
    <w:nsid w:val="00CC3F40"/>
    <w:multiLevelType w:val="hybridMultilevel"/>
    <w:tmpl w:val="945AD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6D306C"/>
    <w:multiLevelType w:val="hybridMultilevel"/>
    <w:tmpl w:val="1E388A94"/>
    <w:lvl w:ilvl="0" w:tplc="017C4774">
      <w:start w:val="1"/>
      <w:numFmt w:val="bullet"/>
      <w:lvlText w:val=""/>
      <w:lvlJc w:val="left"/>
      <w:pPr>
        <w:ind w:left="86" w:hanging="360"/>
      </w:pPr>
      <w:rPr>
        <w:rFonts w:ascii="Symbol" w:hAnsi="Symbol" w:hint="default"/>
        <w:color w:val="auto"/>
        <w:kern w:val="16"/>
        <w:position w:val="0"/>
        <w:u w:val="none"/>
      </w:rPr>
    </w:lvl>
    <w:lvl w:ilvl="1" w:tplc="04090003" w:tentative="1">
      <w:start w:val="1"/>
      <w:numFmt w:val="bullet"/>
      <w:lvlText w:val="o"/>
      <w:lvlJc w:val="left"/>
      <w:pPr>
        <w:ind w:left="806" w:hanging="360"/>
      </w:pPr>
      <w:rPr>
        <w:rFonts w:ascii="Courier New" w:hAnsi="Courier New" w:cs="Courier New"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2246" w:hanging="360"/>
      </w:pPr>
      <w:rPr>
        <w:rFonts w:ascii="Symbol" w:hAnsi="Symbol" w:hint="default"/>
      </w:rPr>
    </w:lvl>
    <w:lvl w:ilvl="4" w:tplc="04090003" w:tentative="1">
      <w:start w:val="1"/>
      <w:numFmt w:val="bullet"/>
      <w:lvlText w:val="o"/>
      <w:lvlJc w:val="left"/>
      <w:pPr>
        <w:ind w:left="2966" w:hanging="360"/>
      </w:pPr>
      <w:rPr>
        <w:rFonts w:ascii="Courier New" w:hAnsi="Courier New" w:cs="Courier New" w:hint="default"/>
      </w:rPr>
    </w:lvl>
    <w:lvl w:ilvl="5" w:tplc="04090005" w:tentative="1">
      <w:start w:val="1"/>
      <w:numFmt w:val="bullet"/>
      <w:lvlText w:val=""/>
      <w:lvlJc w:val="left"/>
      <w:pPr>
        <w:ind w:left="3686" w:hanging="360"/>
      </w:pPr>
      <w:rPr>
        <w:rFonts w:ascii="Wingdings" w:hAnsi="Wingdings" w:hint="default"/>
      </w:rPr>
    </w:lvl>
    <w:lvl w:ilvl="6" w:tplc="04090001" w:tentative="1">
      <w:start w:val="1"/>
      <w:numFmt w:val="bullet"/>
      <w:lvlText w:val=""/>
      <w:lvlJc w:val="left"/>
      <w:pPr>
        <w:ind w:left="4406" w:hanging="360"/>
      </w:pPr>
      <w:rPr>
        <w:rFonts w:ascii="Symbol" w:hAnsi="Symbol" w:hint="default"/>
      </w:rPr>
    </w:lvl>
    <w:lvl w:ilvl="7" w:tplc="04090003" w:tentative="1">
      <w:start w:val="1"/>
      <w:numFmt w:val="bullet"/>
      <w:lvlText w:val="o"/>
      <w:lvlJc w:val="left"/>
      <w:pPr>
        <w:ind w:left="5126" w:hanging="360"/>
      </w:pPr>
      <w:rPr>
        <w:rFonts w:ascii="Courier New" w:hAnsi="Courier New" w:cs="Courier New" w:hint="default"/>
      </w:rPr>
    </w:lvl>
    <w:lvl w:ilvl="8" w:tplc="04090005" w:tentative="1">
      <w:start w:val="1"/>
      <w:numFmt w:val="bullet"/>
      <w:lvlText w:val=""/>
      <w:lvlJc w:val="left"/>
      <w:pPr>
        <w:ind w:left="5846" w:hanging="360"/>
      </w:pPr>
      <w:rPr>
        <w:rFonts w:ascii="Wingdings" w:hAnsi="Wingdings" w:hint="default"/>
      </w:rPr>
    </w:lvl>
  </w:abstractNum>
  <w:abstractNum w:abstractNumId="5">
    <w:nsid w:val="0EF5020E"/>
    <w:multiLevelType w:val="hybridMultilevel"/>
    <w:tmpl w:val="13B0A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DD1DB8"/>
    <w:multiLevelType w:val="hybridMultilevel"/>
    <w:tmpl w:val="B59C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6024FD"/>
    <w:multiLevelType w:val="hybridMultilevel"/>
    <w:tmpl w:val="81AC0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27611"/>
    <w:multiLevelType w:val="hybridMultilevel"/>
    <w:tmpl w:val="9FD65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A02DB6"/>
    <w:multiLevelType w:val="hybridMultilevel"/>
    <w:tmpl w:val="C0D4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61010"/>
    <w:multiLevelType w:val="hybridMultilevel"/>
    <w:tmpl w:val="FBC65D64"/>
    <w:lvl w:ilvl="0" w:tplc="017C4774">
      <w:start w:val="1"/>
      <w:numFmt w:val="bullet"/>
      <w:lvlText w:val=""/>
      <w:lvlJc w:val="left"/>
      <w:pPr>
        <w:ind w:left="90" w:hanging="360"/>
      </w:pPr>
      <w:rPr>
        <w:rFonts w:ascii="Symbol" w:hAnsi="Symbol" w:hint="default"/>
        <w:color w:val="auto"/>
        <w:kern w:val="16"/>
        <w:position w:val="0"/>
        <w:sz w:val="32"/>
        <w:u w:val="none"/>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351E7C41"/>
    <w:multiLevelType w:val="hybridMultilevel"/>
    <w:tmpl w:val="4D2C234E"/>
    <w:lvl w:ilvl="0" w:tplc="017C4774">
      <w:start w:val="1"/>
      <w:numFmt w:val="bullet"/>
      <w:lvlText w:val=""/>
      <w:lvlJc w:val="left"/>
      <w:pPr>
        <w:ind w:left="-904" w:hanging="360"/>
      </w:pPr>
      <w:rPr>
        <w:rFonts w:ascii="Symbol" w:hAnsi="Symbol" w:hint="default"/>
        <w:color w:val="auto"/>
        <w:kern w:val="16"/>
        <w:position w:val="0"/>
        <w:sz w:val="32"/>
        <w:u w:val="none"/>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371E3092"/>
    <w:multiLevelType w:val="hybridMultilevel"/>
    <w:tmpl w:val="3140E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5A0585"/>
    <w:multiLevelType w:val="hybridMultilevel"/>
    <w:tmpl w:val="9352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855B70"/>
    <w:multiLevelType w:val="multilevel"/>
    <w:tmpl w:val="576C5AA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42713D33"/>
    <w:multiLevelType w:val="hybridMultilevel"/>
    <w:tmpl w:val="3016206A"/>
    <w:lvl w:ilvl="0" w:tplc="017C4774">
      <w:start w:val="1"/>
      <w:numFmt w:val="bullet"/>
      <w:lvlText w:val=""/>
      <w:lvlJc w:val="left"/>
      <w:pPr>
        <w:ind w:left="270" w:hanging="360"/>
      </w:pPr>
      <w:rPr>
        <w:rFonts w:ascii="Symbol" w:hAnsi="Symbol" w:hint="default"/>
        <w:color w:val="auto"/>
        <w:kern w:val="16"/>
        <w:position w:val="0"/>
        <w:u w:val="none"/>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nsid w:val="44E41E5C"/>
    <w:multiLevelType w:val="hybridMultilevel"/>
    <w:tmpl w:val="E5548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AE225F"/>
    <w:multiLevelType w:val="hybridMultilevel"/>
    <w:tmpl w:val="5ED2F364"/>
    <w:lvl w:ilvl="0" w:tplc="40090001">
      <w:start w:val="1"/>
      <w:numFmt w:val="bullet"/>
      <w:lvlText w:val=""/>
      <w:lvlJc w:val="left"/>
      <w:pPr>
        <w:ind w:left="835" w:hanging="360"/>
      </w:pPr>
      <w:rPr>
        <w:rFonts w:ascii="Symbol" w:hAnsi="Symbol" w:hint="default"/>
      </w:rPr>
    </w:lvl>
    <w:lvl w:ilvl="1" w:tplc="40090003">
      <w:start w:val="1"/>
      <w:numFmt w:val="bullet"/>
      <w:lvlText w:val="o"/>
      <w:lvlJc w:val="left"/>
      <w:pPr>
        <w:ind w:left="1555" w:hanging="360"/>
      </w:pPr>
      <w:rPr>
        <w:rFonts w:ascii="Courier New" w:hAnsi="Courier New" w:cs="Courier New" w:hint="default"/>
      </w:rPr>
    </w:lvl>
    <w:lvl w:ilvl="2" w:tplc="40090005">
      <w:start w:val="1"/>
      <w:numFmt w:val="bullet"/>
      <w:lvlText w:val=""/>
      <w:lvlJc w:val="left"/>
      <w:pPr>
        <w:ind w:left="2275" w:hanging="360"/>
      </w:pPr>
      <w:rPr>
        <w:rFonts w:ascii="Wingdings" w:hAnsi="Wingdings" w:hint="default"/>
      </w:rPr>
    </w:lvl>
    <w:lvl w:ilvl="3" w:tplc="40090001">
      <w:start w:val="1"/>
      <w:numFmt w:val="bullet"/>
      <w:lvlText w:val=""/>
      <w:lvlJc w:val="left"/>
      <w:pPr>
        <w:ind w:left="2995" w:hanging="360"/>
      </w:pPr>
      <w:rPr>
        <w:rFonts w:ascii="Symbol" w:hAnsi="Symbol" w:hint="default"/>
      </w:rPr>
    </w:lvl>
    <w:lvl w:ilvl="4" w:tplc="40090003">
      <w:start w:val="1"/>
      <w:numFmt w:val="bullet"/>
      <w:lvlText w:val="o"/>
      <w:lvlJc w:val="left"/>
      <w:pPr>
        <w:ind w:left="3715" w:hanging="360"/>
      </w:pPr>
      <w:rPr>
        <w:rFonts w:ascii="Courier New" w:hAnsi="Courier New" w:cs="Courier New" w:hint="default"/>
      </w:rPr>
    </w:lvl>
    <w:lvl w:ilvl="5" w:tplc="40090005">
      <w:start w:val="1"/>
      <w:numFmt w:val="bullet"/>
      <w:lvlText w:val=""/>
      <w:lvlJc w:val="left"/>
      <w:pPr>
        <w:ind w:left="4435" w:hanging="360"/>
      </w:pPr>
      <w:rPr>
        <w:rFonts w:ascii="Wingdings" w:hAnsi="Wingdings" w:hint="default"/>
      </w:rPr>
    </w:lvl>
    <w:lvl w:ilvl="6" w:tplc="40090001">
      <w:start w:val="1"/>
      <w:numFmt w:val="bullet"/>
      <w:lvlText w:val=""/>
      <w:lvlJc w:val="left"/>
      <w:pPr>
        <w:ind w:left="5155" w:hanging="360"/>
      </w:pPr>
      <w:rPr>
        <w:rFonts w:ascii="Symbol" w:hAnsi="Symbol" w:hint="default"/>
      </w:rPr>
    </w:lvl>
    <w:lvl w:ilvl="7" w:tplc="40090003">
      <w:start w:val="1"/>
      <w:numFmt w:val="bullet"/>
      <w:lvlText w:val="o"/>
      <w:lvlJc w:val="left"/>
      <w:pPr>
        <w:ind w:left="5875" w:hanging="360"/>
      </w:pPr>
      <w:rPr>
        <w:rFonts w:ascii="Courier New" w:hAnsi="Courier New" w:cs="Courier New" w:hint="default"/>
      </w:rPr>
    </w:lvl>
    <w:lvl w:ilvl="8" w:tplc="40090005">
      <w:start w:val="1"/>
      <w:numFmt w:val="bullet"/>
      <w:lvlText w:val=""/>
      <w:lvlJc w:val="left"/>
      <w:pPr>
        <w:ind w:left="6595" w:hanging="360"/>
      </w:pPr>
      <w:rPr>
        <w:rFonts w:ascii="Wingdings" w:hAnsi="Wingdings" w:hint="default"/>
      </w:rPr>
    </w:lvl>
  </w:abstractNum>
  <w:abstractNum w:abstractNumId="18">
    <w:nsid w:val="48EA7ECA"/>
    <w:multiLevelType w:val="hybridMultilevel"/>
    <w:tmpl w:val="D5106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97C03"/>
    <w:multiLevelType w:val="hybridMultilevel"/>
    <w:tmpl w:val="B2202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430A6F"/>
    <w:multiLevelType w:val="hybridMultilevel"/>
    <w:tmpl w:val="D554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DE6760"/>
    <w:multiLevelType w:val="hybridMultilevel"/>
    <w:tmpl w:val="DCAC7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2E5F42"/>
    <w:multiLevelType w:val="hybridMultilevel"/>
    <w:tmpl w:val="80B62BDC"/>
    <w:lvl w:ilvl="0" w:tplc="017C4774">
      <w:start w:val="1"/>
      <w:numFmt w:val="bullet"/>
      <w:lvlText w:val=""/>
      <w:lvlJc w:val="left"/>
      <w:pPr>
        <w:ind w:left="720" w:hanging="360"/>
      </w:pPr>
      <w:rPr>
        <w:rFonts w:ascii="Symbol" w:hAnsi="Symbol" w:hint="default"/>
        <w:color w:val="auto"/>
        <w:kern w:val="16"/>
        <w:position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35A8B"/>
    <w:multiLevelType w:val="hybridMultilevel"/>
    <w:tmpl w:val="3850D194"/>
    <w:lvl w:ilvl="0" w:tplc="017C4774">
      <w:start w:val="1"/>
      <w:numFmt w:val="bullet"/>
      <w:lvlText w:val=""/>
      <w:lvlJc w:val="left"/>
      <w:pPr>
        <w:ind w:left="-904" w:hanging="360"/>
      </w:pPr>
      <w:rPr>
        <w:rFonts w:ascii="Symbol" w:hAnsi="Symbol" w:hint="default"/>
        <w:color w:val="auto"/>
        <w:kern w:val="16"/>
        <w:position w:val="0"/>
        <w:sz w:val="32"/>
        <w:u w:val="none"/>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nsid w:val="66AD45AE"/>
    <w:multiLevelType w:val="hybridMultilevel"/>
    <w:tmpl w:val="BA98D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2B43EA7"/>
    <w:multiLevelType w:val="hybridMultilevel"/>
    <w:tmpl w:val="A1721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E91C4D"/>
    <w:multiLevelType w:val="hybridMultilevel"/>
    <w:tmpl w:val="CC987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A47B0F"/>
    <w:multiLevelType w:val="hybridMultilevel"/>
    <w:tmpl w:val="05505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F407AA"/>
    <w:multiLevelType w:val="hybridMultilevel"/>
    <w:tmpl w:val="7456A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882CCD"/>
    <w:multiLevelType w:val="hybridMultilevel"/>
    <w:tmpl w:val="33BE645A"/>
    <w:lvl w:ilvl="0" w:tplc="40090001">
      <w:start w:val="1"/>
      <w:numFmt w:val="bullet"/>
      <w:lvlText w:val=""/>
      <w:lvlJc w:val="left"/>
      <w:pPr>
        <w:ind w:left="693" w:hanging="360"/>
      </w:pPr>
      <w:rPr>
        <w:rFonts w:ascii="Symbol" w:hAnsi="Symbol" w:hint="default"/>
      </w:rPr>
    </w:lvl>
    <w:lvl w:ilvl="1" w:tplc="40090003" w:tentative="1">
      <w:start w:val="1"/>
      <w:numFmt w:val="bullet"/>
      <w:lvlText w:val="o"/>
      <w:lvlJc w:val="left"/>
      <w:pPr>
        <w:ind w:left="1413" w:hanging="360"/>
      </w:pPr>
      <w:rPr>
        <w:rFonts w:ascii="Courier New" w:hAnsi="Courier New" w:cs="Courier New" w:hint="default"/>
      </w:rPr>
    </w:lvl>
    <w:lvl w:ilvl="2" w:tplc="40090005" w:tentative="1">
      <w:start w:val="1"/>
      <w:numFmt w:val="bullet"/>
      <w:lvlText w:val=""/>
      <w:lvlJc w:val="left"/>
      <w:pPr>
        <w:ind w:left="2133" w:hanging="360"/>
      </w:pPr>
      <w:rPr>
        <w:rFonts w:ascii="Wingdings" w:hAnsi="Wingdings" w:hint="default"/>
      </w:rPr>
    </w:lvl>
    <w:lvl w:ilvl="3" w:tplc="40090001" w:tentative="1">
      <w:start w:val="1"/>
      <w:numFmt w:val="bullet"/>
      <w:lvlText w:val=""/>
      <w:lvlJc w:val="left"/>
      <w:pPr>
        <w:ind w:left="2853" w:hanging="360"/>
      </w:pPr>
      <w:rPr>
        <w:rFonts w:ascii="Symbol" w:hAnsi="Symbol" w:hint="default"/>
      </w:rPr>
    </w:lvl>
    <w:lvl w:ilvl="4" w:tplc="40090003" w:tentative="1">
      <w:start w:val="1"/>
      <w:numFmt w:val="bullet"/>
      <w:lvlText w:val="o"/>
      <w:lvlJc w:val="left"/>
      <w:pPr>
        <w:ind w:left="3573" w:hanging="360"/>
      </w:pPr>
      <w:rPr>
        <w:rFonts w:ascii="Courier New" w:hAnsi="Courier New" w:cs="Courier New" w:hint="default"/>
      </w:rPr>
    </w:lvl>
    <w:lvl w:ilvl="5" w:tplc="40090005" w:tentative="1">
      <w:start w:val="1"/>
      <w:numFmt w:val="bullet"/>
      <w:lvlText w:val=""/>
      <w:lvlJc w:val="left"/>
      <w:pPr>
        <w:ind w:left="4293" w:hanging="360"/>
      </w:pPr>
      <w:rPr>
        <w:rFonts w:ascii="Wingdings" w:hAnsi="Wingdings" w:hint="default"/>
      </w:rPr>
    </w:lvl>
    <w:lvl w:ilvl="6" w:tplc="40090001" w:tentative="1">
      <w:start w:val="1"/>
      <w:numFmt w:val="bullet"/>
      <w:lvlText w:val=""/>
      <w:lvlJc w:val="left"/>
      <w:pPr>
        <w:ind w:left="5013" w:hanging="360"/>
      </w:pPr>
      <w:rPr>
        <w:rFonts w:ascii="Symbol" w:hAnsi="Symbol" w:hint="default"/>
      </w:rPr>
    </w:lvl>
    <w:lvl w:ilvl="7" w:tplc="40090003" w:tentative="1">
      <w:start w:val="1"/>
      <w:numFmt w:val="bullet"/>
      <w:lvlText w:val="o"/>
      <w:lvlJc w:val="left"/>
      <w:pPr>
        <w:ind w:left="5733" w:hanging="360"/>
      </w:pPr>
      <w:rPr>
        <w:rFonts w:ascii="Courier New" w:hAnsi="Courier New" w:cs="Courier New" w:hint="default"/>
      </w:rPr>
    </w:lvl>
    <w:lvl w:ilvl="8" w:tplc="40090005" w:tentative="1">
      <w:start w:val="1"/>
      <w:numFmt w:val="bullet"/>
      <w:lvlText w:val=""/>
      <w:lvlJc w:val="left"/>
      <w:pPr>
        <w:ind w:left="6453" w:hanging="360"/>
      </w:pPr>
      <w:rPr>
        <w:rFonts w:ascii="Wingdings" w:hAnsi="Wingdings" w:hint="default"/>
      </w:rPr>
    </w:lvl>
  </w:abstractNum>
  <w:abstractNum w:abstractNumId="30">
    <w:nsid w:val="7A100E05"/>
    <w:multiLevelType w:val="hybridMultilevel"/>
    <w:tmpl w:val="8E0A7E9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1">
    <w:nsid w:val="7D0C109C"/>
    <w:multiLevelType w:val="hybridMultilevel"/>
    <w:tmpl w:val="DB305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E665DB5"/>
    <w:multiLevelType w:val="hybridMultilevel"/>
    <w:tmpl w:val="F4A62D8E"/>
    <w:lvl w:ilvl="0" w:tplc="017C4774">
      <w:start w:val="1"/>
      <w:numFmt w:val="bullet"/>
      <w:lvlText w:val=""/>
      <w:lvlJc w:val="left"/>
      <w:pPr>
        <w:ind w:left="86" w:hanging="360"/>
      </w:pPr>
      <w:rPr>
        <w:rFonts w:ascii="Symbol" w:hAnsi="Symbol" w:hint="default"/>
        <w:color w:val="auto"/>
        <w:kern w:val="16"/>
        <w:position w:val="0"/>
        <w:u w:val="none"/>
      </w:rPr>
    </w:lvl>
    <w:lvl w:ilvl="1" w:tplc="04090003" w:tentative="1">
      <w:start w:val="1"/>
      <w:numFmt w:val="bullet"/>
      <w:lvlText w:val="o"/>
      <w:lvlJc w:val="left"/>
      <w:pPr>
        <w:ind w:left="806" w:hanging="360"/>
      </w:pPr>
      <w:rPr>
        <w:rFonts w:ascii="Courier New" w:hAnsi="Courier New" w:cs="Courier New"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2246" w:hanging="360"/>
      </w:pPr>
      <w:rPr>
        <w:rFonts w:ascii="Symbol" w:hAnsi="Symbol" w:hint="default"/>
      </w:rPr>
    </w:lvl>
    <w:lvl w:ilvl="4" w:tplc="04090003" w:tentative="1">
      <w:start w:val="1"/>
      <w:numFmt w:val="bullet"/>
      <w:lvlText w:val="o"/>
      <w:lvlJc w:val="left"/>
      <w:pPr>
        <w:ind w:left="2966" w:hanging="360"/>
      </w:pPr>
      <w:rPr>
        <w:rFonts w:ascii="Courier New" w:hAnsi="Courier New" w:cs="Courier New" w:hint="default"/>
      </w:rPr>
    </w:lvl>
    <w:lvl w:ilvl="5" w:tplc="04090005" w:tentative="1">
      <w:start w:val="1"/>
      <w:numFmt w:val="bullet"/>
      <w:lvlText w:val=""/>
      <w:lvlJc w:val="left"/>
      <w:pPr>
        <w:ind w:left="3686" w:hanging="360"/>
      </w:pPr>
      <w:rPr>
        <w:rFonts w:ascii="Wingdings" w:hAnsi="Wingdings" w:hint="default"/>
      </w:rPr>
    </w:lvl>
    <w:lvl w:ilvl="6" w:tplc="04090001" w:tentative="1">
      <w:start w:val="1"/>
      <w:numFmt w:val="bullet"/>
      <w:lvlText w:val=""/>
      <w:lvlJc w:val="left"/>
      <w:pPr>
        <w:ind w:left="4406" w:hanging="360"/>
      </w:pPr>
      <w:rPr>
        <w:rFonts w:ascii="Symbol" w:hAnsi="Symbol" w:hint="default"/>
      </w:rPr>
    </w:lvl>
    <w:lvl w:ilvl="7" w:tplc="04090003" w:tentative="1">
      <w:start w:val="1"/>
      <w:numFmt w:val="bullet"/>
      <w:lvlText w:val="o"/>
      <w:lvlJc w:val="left"/>
      <w:pPr>
        <w:ind w:left="5126" w:hanging="360"/>
      </w:pPr>
      <w:rPr>
        <w:rFonts w:ascii="Courier New" w:hAnsi="Courier New" w:cs="Courier New" w:hint="default"/>
      </w:rPr>
    </w:lvl>
    <w:lvl w:ilvl="8" w:tplc="04090005" w:tentative="1">
      <w:start w:val="1"/>
      <w:numFmt w:val="bullet"/>
      <w:lvlText w:val=""/>
      <w:lvlJc w:val="left"/>
      <w:pPr>
        <w:ind w:left="5846" w:hanging="360"/>
      </w:pPr>
      <w:rPr>
        <w:rFonts w:ascii="Wingdings" w:hAnsi="Wingdings" w:hint="default"/>
      </w:rPr>
    </w:lvl>
  </w:abstractNum>
  <w:num w:numId="1">
    <w:abstractNumId w:val="0"/>
  </w:num>
  <w:num w:numId="2">
    <w:abstractNumId w:val="2"/>
  </w:num>
  <w:num w:numId="3">
    <w:abstractNumId w:val="18"/>
  </w:num>
  <w:num w:numId="4">
    <w:abstractNumId w:val="19"/>
  </w:num>
  <w:num w:numId="5">
    <w:abstractNumId w:val="1"/>
  </w:num>
  <w:num w:numId="6">
    <w:abstractNumId w:val="14"/>
  </w:num>
  <w:num w:numId="7">
    <w:abstractNumId w:val="24"/>
  </w:num>
  <w:num w:numId="8">
    <w:abstractNumId w:val="12"/>
  </w:num>
  <w:num w:numId="9">
    <w:abstractNumId w:val="26"/>
  </w:num>
  <w:num w:numId="10">
    <w:abstractNumId w:val="28"/>
  </w:num>
  <w:num w:numId="11">
    <w:abstractNumId w:val="31"/>
  </w:num>
  <w:num w:numId="12">
    <w:abstractNumId w:val="3"/>
  </w:num>
  <w:num w:numId="13">
    <w:abstractNumId w:val="25"/>
  </w:num>
  <w:num w:numId="14">
    <w:abstractNumId w:val="4"/>
  </w:num>
  <w:num w:numId="15">
    <w:abstractNumId w:val="32"/>
  </w:num>
  <w:num w:numId="16">
    <w:abstractNumId w:val="11"/>
  </w:num>
  <w:num w:numId="17">
    <w:abstractNumId w:val="23"/>
  </w:num>
  <w:num w:numId="18">
    <w:abstractNumId w:val="10"/>
  </w:num>
  <w:num w:numId="19">
    <w:abstractNumId w:val="15"/>
  </w:num>
  <w:num w:numId="20">
    <w:abstractNumId w:val="9"/>
  </w:num>
  <w:num w:numId="21">
    <w:abstractNumId w:val="20"/>
  </w:num>
  <w:num w:numId="22">
    <w:abstractNumId w:val="7"/>
  </w:num>
  <w:num w:numId="23">
    <w:abstractNumId w:val="22"/>
  </w:num>
  <w:num w:numId="24">
    <w:abstractNumId w:val="17"/>
  </w:num>
  <w:num w:numId="25">
    <w:abstractNumId w:val="29"/>
  </w:num>
  <w:num w:numId="26">
    <w:abstractNumId w:val="21"/>
  </w:num>
  <w:num w:numId="27">
    <w:abstractNumId w:val="5"/>
  </w:num>
  <w:num w:numId="28">
    <w:abstractNumId w:val="27"/>
  </w:num>
  <w:num w:numId="29">
    <w:abstractNumId w:val="13"/>
  </w:num>
  <w:num w:numId="30">
    <w:abstractNumId w:val="8"/>
  </w:num>
  <w:num w:numId="31">
    <w:abstractNumId w:val="30"/>
  </w:num>
  <w:num w:numId="32">
    <w:abstractNumId w:val="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59"/>
    <w:rsid w:val="00007BD1"/>
    <w:rsid w:val="00024F7C"/>
    <w:rsid w:val="000343DC"/>
    <w:rsid w:val="00035F02"/>
    <w:rsid w:val="00045560"/>
    <w:rsid w:val="00054684"/>
    <w:rsid w:val="0006452C"/>
    <w:rsid w:val="00070D34"/>
    <w:rsid w:val="0008304D"/>
    <w:rsid w:val="00092352"/>
    <w:rsid w:val="0009497A"/>
    <w:rsid w:val="000B53C3"/>
    <w:rsid w:val="000C3875"/>
    <w:rsid w:val="000F7E78"/>
    <w:rsid w:val="00100138"/>
    <w:rsid w:val="001017CC"/>
    <w:rsid w:val="00115069"/>
    <w:rsid w:val="001160B7"/>
    <w:rsid w:val="00117A7D"/>
    <w:rsid w:val="0012183C"/>
    <w:rsid w:val="00133F7A"/>
    <w:rsid w:val="00133FB5"/>
    <w:rsid w:val="00137ADF"/>
    <w:rsid w:val="00155143"/>
    <w:rsid w:val="00170024"/>
    <w:rsid w:val="00173A29"/>
    <w:rsid w:val="00187E5E"/>
    <w:rsid w:val="00192003"/>
    <w:rsid w:val="00193FD2"/>
    <w:rsid w:val="001B4798"/>
    <w:rsid w:val="001D55A4"/>
    <w:rsid w:val="001E3B48"/>
    <w:rsid w:val="001E6057"/>
    <w:rsid w:val="00204A38"/>
    <w:rsid w:val="002063C7"/>
    <w:rsid w:val="00211302"/>
    <w:rsid w:val="00232E2B"/>
    <w:rsid w:val="00233127"/>
    <w:rsid w:val="00233C08"/>
    <w:rsid w:val="00235417"/>
    <w:rsid w:val="00237B9A"/>
    <w:rsid w:val="002401E5"/>
    <w:rsid w:val="00241508"/>
    <w:rsid w:val="002518FF"/>
    <w:rsid w:val="002546BF"/>
    <w:rsid w:val="00261D78"/>
    <w:rsid w:val="00263769"/>
    <w:rsid w:val="00264313"/>
    <w:rsid w:val="00267275"/>
    <w:rsid w:val="0027033A"/>
    <w:rsid w:val="00275EE5"/>
    <w:rsid w:val="00280F45"/>
    <w:rsid w:val="0028244F"/>
    <w:rsid w:val="00287A05"/>
    <w:rsid w:val="002924EE"/>
    <w:rsid w:val="002C5D15"/>
    <w:rsid w:val="002E0D92"/>
    <w:rsid w:val="002E76EA"/>
    <w:rsid w:val="002F04E5"/>
    <w:rsid w:val="002F5B1D"/>
    <w:rsid w:val="00322776"/>
    <w:rsid w:val="00322CA0"/>
    <w:rsid w:val="00327520"/>
    <w:rsid w:val="00347D2B"/>
    <w:rsid w:val="00356CE2"/>
    <w:rsid w:val="003629CD"/>
    <w:rsid w:val="00370A77"/>
    <w:rsid w:val="00382CA7"/>
    <w:rsid w:val="00394822"/>
    <w:rsid w:val="003B0CDD"/>
    <w:rsid w:val="003B411E"/>
    <w:rsid w:val="003B6EE4"/>
    <w:rsid w:val="003C6504"/>
    <w:rsid w:val="003E7C1D"/>
    <w:rsid w:val="003F09C2"/>
    <w:rsid w:val="004003FC"/>
    <w:rsid w:val="004012D2"/>
    <w:rsid w:val="0040449B"/>
    <w:rsid w:val="00445156"/>
    <w:rsid w:val="00445D36"/>
    <w:rsid w:val="004461BD"/>
    <w:rsid w:val="00446606"/>
    <w:rsid w:val="0045443B"/>
    <w:rsid w:val="00464081"/>
    <w:rsid w:val="00466F9F"/>
    <w:rsid w:val="004711DA"/>
    <w:rsid w:val="00473A59"/>
    <w:rsid w:val="004812E4"/>
    <w:rsid w:val="00483C0F"/>
    <w:rsid w:val="00486C95"/>
    <w:rsid w:val="00486E06"/>
    <w:rsid w:val="004870BF"/>
    <w:rsid w:val="00497AC8"/>
    <w:rsid w:val="004A1F8A"/>
    <w:rsid w:val="004A69EE"/>
    <w:rsid w:val="004B0C9C"/>
    <w:rsid w:val="004B2AFC"/>
    <w:rsid w:val="004B358A"/>
    <w:rsid w:val="004D4140"/>
    <w:rsid w:val="004E0386"/>
    <w:rsid w:val="004F0251"/>
    <w:rsid w:val="004F4A38"/>
    <w:rsid w:val="004F7AC0"/>
    <w:rsid w:val="00512497"/>
    <w:rsid w:val="00514503"/>
    <w:rsid w:val="005213FD"/>
    <w:rsid w:val="00526277"/>
    <w:rsid w:val="00530FC4"/>
    <w:rsid w:val="00536385"/>
    <w:rsid w:val="0054467D"/>
    <w:rsid w:val="00546C5B"/>
    <w:rsid w:val="00557056"/>
    <w:rsid w:val="005637B2"/>
    <w:rsid w:val="00577EE1"/>
    <w:rsid w:val="00583FB1"/>
    <w:rsid w:val="005A6C43"/>
    <w:rsid w:val="005B37A1"/>
    <w:rsid w:val="005B50E5"/>
    <w:rsid w:val="005C0E27"/>
    <w:rsid w:val="005E0BF8"/>
    <w:rsid w:val="005F2CDA"/>
    <w:rsid w:val="00613DDC"/>
    <w:rsid w:val="00650676"/>
    <w:rsid w:val="00655DDE"/>
    <w:rsid w:val="0066179E"/>
    <w:rsid w:val="00683236"/>
    <w:rsid w:val="0069005A"/>
    <w:rsid w:val="0069560C"/>
    <w:rsid w:val="006A2CC8"/>
    <w:rsid w:val="006B5C18"/>
    <w:rsid w:val="006C251B"/>
    <w:rsid w:val="006C698E"/>
    <w:rsid w:val="006C75EA"/>
    <w:rsid w:val="006D0C49"/>
    <w:rsid w:val="006D7941"/>
    <w:rsid w:val="006E3EFB"/>
    <w:rsid w:val="006E6590"/>
    <w:rsid w:val="006F3784"/>
    <w:rsid w:val="0070040A"/>
    <w:rsid w:val="007014B3"/>
    <w:rsid w:val="00702638"/>
    <w:rsid w:val="00703EFA"/>
    <w:rsid w:val="00715841"/>
    <w:rsid w:val="00732942"/>
    <w:rsid w:val="0076157F"/>
    <w:rsid w:val="00790D2F"/>
    <w:rsid w:val="007D17B2"/>
    <w:rsid w:val="007F08F9"/>
    <w:rsid w:val="007F6E5D"/>
    <w:rsid w:val="0080023B"/>
    <w:rsid w:val="00801FE6"/>
    <w:rsid w:val="00811E1F"/>
    <w:rsid w:val="00823B8C"/>
    <w:rsid w:val="008276DA"/>
    <w:rsid w:val="00836F51"/>
    <w:rsid w:val="0085475D"/>
    <w:rsid w:val="00862501"/>
    <w:rsid w:val="00863705"/>
    <w:rsid w:val="00872A2D"/>
    <w:rsid w:val="008733B7"/>
    <w:rsid w:val="00881014"/>
    <w:rsid w:val="008844B4"/>
    <w:rsid w:val="00892368"/>
    <w:rsid w:val="008A013B"/>
    <w:rsid w:val="008A60EE"/>
    <w:rsid w:val="008B704C"/>
    <w:rsid w:val="008C7079"/>
    <w:rsid w:val="008D75E4"/>
    <w:rsid w:val="008E30FA"/>
    <w:rsid w:val="00903DAE"/>
    <w:rsid w:val="00911225"/>
    <w:rsid w:val="00911926"/>
    <w:rsid w:val="0094127B"/>
    <w:rsid w:val="00956088"/>
    <w:rsid w:val="009610B9"/>
    <w:rsid w:val="0096529D"/>
    <w:rsid w:val="009742E6"/>
    <w:rsid w:val="00974A4E"/>
    <w:rsid w:val="009844B8"/>
    <w:rsid w:val="00986A3B"/>
    <w:rsid w:val="00991601"/>
    <w:rsid w:val="009A0CE5"/>
    <w:rsid w:val="009A1F61"/>
    <w:rsid w:val="009B2143"/>
    <w:rsid w:val="009B3222"/>
    <w:rsid w:val="009C243F"/>
    <w:rsid w:val="009D5606"/>
    <w:rsid w:val="009E0F00"/>
    <w:rsid w:val="009E322D"/>
    <w:rsid w:val="009E40A3"/>
    <w:rsid w:val="009E4D1B"/>
    <w:rsid w:val="009F7425"/>
    <w:rsid w:val="00A043DF"/>
    <w:rsid w:val="00A04A1B"/>
    <w:rsid w:val="00A061D7"/>
    <w:rsid w:val="00A209C7"/>
    <w:rsid w:val="00A2701D"/>
    <w:rsid w:val="00A32E3D"/>
    <w:rsid w:val="00A400EA"/>
    <w:rsid w:val="00A41D38"/>
    <w:rsid w:val="00A45B7C"/>
    <w:rsid w:val="00A65D83"/>
    <w:rsid w:val="00A779AA"/>
    <w:rsid w:val="00A90B75"/>
    <w:rsid w:val="00A96C66"/>
    <w:rsid w:val="00AB1BFA"/>
    <w:rsid w:val="00AB665F"/>
    <w:rsid w:val="00AC39DA"/>
    <w:rsid w:val="00B03EFA"/>
    <w:rsid w:val="00B07DBC"/>
    <w:rsid w:val="00B10E85"/>
    <w:rsid w:val="00B344DB"/>
    <w:rsid w:val="00B47EBC"/>
    <w:rsid w:val="00B53772"/>
    <w:rsid w:val="00B54A10"/>
    <w:rsid w:val="00B84725"/>
    <w:rsid w:val="00B85999"/>
    <w:rsid w:val="00B94F4D"/>
    <w:rsid w:val="00B96EB8"/>
    <w:rsid w:val="00BA1B14"/>
    <w:rsid w:val="00BB3F88"/>
    <w:rsid w:val="00BC4D92"/>
    <w:rsid w:val="00BE2AC7"/>
    <w:rsid w:val="00BE4CD3"/>
    <w:rsid w:val="00BF571E"/>
    <w:rsid w:val="00C0572D"/>
    <w:rsid w:val="00C05A3A"/>
    <w:rsid w:val="00C07605"/>
    <w:rsid w:val="00C14754"/>
    <w:rsid w:val="00C15894"/>
    <w:rsid w:val="00C2236A"/>
    <w:rsid w:val="00C33AE9"/>
    <w:rsid w:val="00C356A1"/>
    <w:rsid w:val="00C35FB8"/>
    <w:rsid w:val="00C4520D"/>
    <w:rsid w:val="00C60A1B"/>
    <w:rsid w:val="00C61511"/>
    <w:rsid w:val="00C71774"/>
    <w:rsid w:val="00C74D9F"/>
    <w:rsid w:val="00C82866"/>
    <w:rsid w:val="00C8314E"/>
    <w:rsid w:val="00CA1623"/>
    <w:rsid w:val="00CA3851"/>
    <w:rsid w:val="00CC0D4D"/>
    <w:rsid w:val="00CD7043"/>
    <w:rsid w:val="00CE3CD2"/>
    <w:rsid w:val="00CE6130"/>
    <w:rsid w:val="00CE6E0F"/>
    <w:rsid w:val="00CF3BB7"/>
    <w:rsid w:val="00CF3FF6"/>
    <w:rsid w:val="00D030D8"/>
    <w:rsid w:val="00D37415"/>
    <w:rsid w:val="00D37A18"/>
    <w:rsid w:val="00D407CE"/>
    <w:rsid w:val="00D50126"/>
    <w:rsid w:val="00D850D0"/>
    <w:rsid w:val="00D97071"/>
    <w:rsid w:val="00DA5696"/>
    <w:rsid w:val="00DB7B5E"/>
    <w:rsid w:val="00DC4D32"/>
    <w:rsid w:val="00DD043F"/>
    <w:rsid w:val="00DD0EDF"/>
    <w:rsid w:val="00DD64A5"/>
    <w:rsid w:val="00DE3E2B"/>
    <w:rsid w:val="00DF1879"/>
    <w:rsid w:val="00E024F4"/>
    <w:rsid w:val="00E03E78"/>
    <w:rsid w:val="00E05E98"/>
    <w:rsid w:val="00E33339"/>
    <w:rsid w:val="00E33AF5"/>
    <w:rsid w:val="00E33E39"/>
    <w:rsid w:val="00E41FC7"/>
    <w:rsid w:val="00E42254"/>
    <w:rsid w:val="00E46F32"/>
    <w:rsid w:val="00E7655B"/>
    <w:rsid w:val="00E81FE6"/>
    <w:rsid w:val="00E86CC4"/>
    <w:rsid w:val="00E91F0B"/>
    <w:rsid w:val="00E9566C"/>
    <w:rsid w:val="00EB2291"/>
    <w:rsid w:val="00EC39CF"/>
    <w:rsid w:val="00EC6B58"/>
    <w:rsid w:val="00EE15B3"/>
    <w:rsid w:val="00EE59C9"/>
    <w:rsid w:val="00EE6884"/>
    <w:rsid w:val="00EF4C8B"/>
    <w:rsid w:val="00EF5170"/>
    <w:rsid w:val="00EF56C5"/>
    <w:rsid w:val="00F04769"/>
    <w:rsid w:val="00F126A7"/>
    <w:rsid w:val="00F142E6"/>
    <w:rsid w:val="00F356B2"/>
    <w:rsid w:val="00F37161"/>
    <w:rsid w:val="00F37241"/>
    <w:rsid w:val="00F41AA2"/>
    <w:rsid w:val="00F43555"/>
    <w:rsid w:val="00F509EB"/>
    <w:rsid w:val="00F514A1"/>
    <w:rsid w:val="00F57A2C"/>
    <w:rsid w:val="00F746BA"/>
    <w:rsid w:val="00F87BDD"/>
    <w:rsid w:val="00F915EC"/>
    <w:rsid w:val="00FA5445"/>
    <w:rsid w:val="00FA58B5"/>
    <w:rsid w:val="00FA6674"/>
    <w:rsid w:val="00FB45D2"/>
    <w:rsid w:val="00FB51F0"/>
    <w:rsid w:val="00FD0F4E"/>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BB7"/>
    <w:pPr>
      <w:suppressAutoHyphens/>
    </w:pPr>
    <w:rPr>
      <w:sz w:val="24"/>
      <w:szCs w:val="24"/>
      <w:lang w:eastAsia="ar-SA"/>
    </w:rPr>
  </w:style>
  <w:style w:type="paragraph" w:styleId="Heading5">
    <w:name w:val="heading 5"/>
    <w:basedOn w:val="Normal"/>
    <w:next w:val="Normal"/>
    <w:qFormat/>
    <w:rsid w:val="00E33AF5"/>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rsid w:val="00E33AF5"/>
    <w:rPr>
      <w:rFonts w:ascii="Book Antiqua" w:hAnsi="Book Antiqua"/>
      <w:position w:val="0"/>
      <w:sz w:val="20"/>
      <w:vertAlign w:val="baseline"/>
      <w:lang w:val="en-GB"/>
    </w:rPr>
  </w:style>
  <w:style w:type="character" w:styleId="PageNumber">
    <w:name w:val="page number"/>
    <w:basedOn w:val="DefaultParagraphFont"/>
    <w:rsid w:val="00E33AF5"/>
  </w:style>
  <w:style w:type="paragraph" w:styleId="BodyText">
    <w:name w:val="Body Text"/>
    <w:basedOn w:val="Normal"/>
    <w:link w:val="BodyTextChar"/>
    <w:rsid w:val="00E33AF5"/>
    <w:rPr>
      <w:rFonts w:ascii="Verdana" w:hAnsi="Verdana"/>
      <w:sz w:val="20"/>
      <w:szCs w:val="20"/>
    </w:rPr>
  </w:style>
  <w:style w:type="paragraph" w:styleId="Header">
    <w:name w:val="header"/>
    <w:basedOn w:val="Normal"/>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link w:val="BodyTextIndentChar"/>
    <w:rsid w:val="00536385"/>
    <w:pPr>
      <w:spacing w:before="40" w:after="120"/>
      <w:ind w:left="360"/>
    </w:pPr>
    <w:rPr>
      <w:rFonts w:ascii="Arial" w:hAnsi="Arial"/>
      <w:sz w:val="18"/>
      <w:szCs w:val="20"/>
      <w:lang w:val="en-GB"/>
    </w:rPr>
  </w:style>
  <w:style w:type="paragraph" w:styleId="ListParagraph">
    <w:name w:val="List Paragraph"/>
    <w:basedOn w:val="Normal"/>
    <w:uiPriority w:val="34"/>
    <w:qFormat/>
    <w:rsid w:val="008276DA"/>
    <w:pPr>
      <w:ind w:left="720"/>
      <w:contextualSpacing/>
    </w:pPr>
  </w:style>
  <w:style w:type="paragraph" w:styleId="BalloonText">
    <w:name w:val="Balloon Text"/>
    <w:basedOn w:val="Normal"/>
    <w:link w:val="BalloonTextChar"/>
    <w:rsid w:val="00264313"/>
    <w:rPr>
      <w:rFonts w:ascii="Segoe UI" w:hAnsi="Segoe UI" w:cs="Segoe UI"/>
      <w:sz w:val="18"/>
      <w:szCs w:val="18"/>
    </w:rPr>
  </w:style>
  <w:style w:type="character" w:customStyle="1" w:styleId="BalloonTextChar">
    <w:name w:val="Balloon Text Char"/>
    <w:link w:val="BalloonText"/>
    <w:rsid w:val="00264313"/>
    <w:rPr>
      <w:rFonts w:ascii="Segoe UI" w:hAnsi="Segoe UI" w:cs="Segoe UI"/>
      <w:sz w:val="18"/>
      <w:szCs w:val="18"/>
      <w:lang w:eastAsia="ar-SA"/>
    </w:rPr>
  </w:style>
  <w:style w:type="character" w:customStyle="1" w:styleId="BodyTextIndentChar">
    <w:name w:val="Body Text Indent Char"/>
    <w:basedOn w:val="DefaultParagraphFont"/>
    <w:link w:val="BodyTextIndent"/>
    <w:rsid w:val="00EF5170"/>
    <w:rPr>
      <w:rFonts w:ascii="Arial" w:hAnsi="Arial"/>
      <w:sz w:val="18"/>
      <w:lang w:val="en-GB" w:eastAsia="ar-SA"/>
    </w:rPr>
  </w:style>
  <w:style w:type="character" w:customStyle="1" w:styleId="BodyTextChar">
    <w:name w:val="Body Text Char"/>
    <w:basedOn w:val="DefaultParagraphFont"/>
    <w:link w:val="BodyText"/>
    <w:rsid w:val="00FB51F0"/>
    <w:rPr>
      <w:rFonts w:ascii="Verdana" w:hAnsi="Verdana"/>
      <w:lang w:eastAsia="ar-SA"/>
    </w:rPr>
  </w:style>
  <w:style w:type="character" w:styleId="Hyperlink">
    <w:name w:val="Hyperlink"/>
    <w:basedOn w:val="DefaultParagraphFont"/>
    <w:rsid w:val="0051450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BB7"/>
    <w:pPr>
      <w:suppressAutoHyphens/>
    </w:pPr>
    <w:rPr>
      <w:sz w:val="24"/>
      <w:szCs w:val="24"/>
      <w:lang w:eastAsia="ar-SA"/>
    </w:rPr>
  </w:style>
  <w:style w:type="paragraph" w:styleId="Heading5">
    <w:name w:val="heading 5"/>
    <w:basedOn w:val="Normal"/>
    <w:next w:val="Normal"/>
    <w:qFormat/>
    <w:rsid w:val="00E33AF5"/>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rsid w:val="00E33AF5"/>
    <w:rPr>
      <w:rFonts w:ascii="Book Antiqua" w:hAnsi="Book Antiqua"/>
      <w:position w:val="0"/>
      <w:sz w:val="20"/>
      <w:vertAlign w:val="baseline"/>
      <w:lang w:val="en-GB"/>
    </w:rPr>
  </w:style>
  <w:style w:type="character" w:styleId="PageNumber">
    <w:name w:val="page number"/>
    <w:basedOn w:val="DefaultParagraphFont"/>
    <w:rsid w:val="00E33AF5"/>
  </w:style>
  <w:style w:type="paragraph" w:styleId="BodyText">
    <w:name w:val="Body Text"/>
    <w:basedOn w:val="Normal"/>
    <w:link w:val="BodyTextChar"/>
    <w:rsid w:val="00E33AF5"/>
    <w:rPr>
      <w:rFonts w:ascii="Verdana" w:hAnsi="Verdana"/>
      <w:sz w:val="20"/>
      <w:szCs w:val="20"/>
    </w:rPr>
  </w:style>
  <w:style w:type="paragraph" w:styleId="Header">
    <w:name w:val="header"/>
    <w:basedOn w:val="Normal"/>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link w:val="BodyTextIndentChar"/>
    <w:rsid w:val="00536385"/>
    <w:pPr>
      <w:spacing w:before="40" w:after="120"/>
      <w:ind w:left="360"/>
    </w:pPr>
    <w:rPr>
      <w:rFonts w:ascii="Arial" w:hAnsi="Arial"/>
      <w:sz w:val="18"/>
      <w:szCs w:val="20"/>
      <w:lang w:val="en-GB"/>
    </w:rPr>
  </w:style>
  <w:style w:type="paragraph" w:styleId="ListParagraph">
    <w:name w:val="List Paragraph"/>
    <w:basedOn w:val="Normal"/>
    <w:uiPriority w:val="34"/>
    <w:qFormat/>
    <w:rsid w:val="008276DA"/>
    <w:pPr>
      <w:ind w:left="720"/>
      <w:contextualSpacing/>
    </w:pPr>
  </w:style>
  <w:style w:type="paragraph" w:styleId="BalloonText">
    <w:name w:val="Balloon Text"/>
    <w:basedOn w:val="Normal"/>
    <w:link w:val="BalloonTextChar"/>
    <w:rsid w:val="00264313"/>
    <w:rPr>
      <w:rFonts w:ascii="Segoe UI" w:hAnsi="Segoe UI" w:cs="Segoe UI"/>
      <w:sz w:val="18"/>
      <w:szCs w:val="18"/>
    </w:rPr>
  </w:style>
  <w:style w:type="character" w:customStyle="1" w:styleId="BalloonTextChar">
    <w:name w:val="Balloon Text Char"/>
    <w:link w:val="BalloonText"/>
    <w:rsid w:val="00264313"/>
    <w:rPr>
      <w:rFonts w:ascii="Segoe UI" w:hAnsi="Segoe UI" w:cs="Segoe UI"/>
      <w:sz w:val="18"/>
      <w:szCs w:val="18"/>
      <w:lang w:eastAsia="ar-SA"/>
    </w:rPr>
  </w:style>
  <w:style w:type="character" w:customStyle="1" w:styleId="BodyTextIndentChar">
    <w:name w:val="Body Text Indent Char"/>
    <w:basedOn w:val="DefaultParagraphFont"/>
    <w:link w:val="BodyTextIndent"/>
    <w:rsid w:val="00EF5170"/>
    <w:rPr>
      <w:rFonts w:ascii="Arial" w:hAnsi="Arial"/>
      <w:sz w:val="18"/>
      <w:lang w:val="en-GB" w:eastAsia="ar-SA"/>
    </w:rPr>
  </w:style>
  <w:style w:type="character" w:customStyle="1" w:styleId="BodyTextChar">
    <w:name w:val="Body Text Char"/>
    <w:basedOn w:val="DefaultParagraphFont"/>
    <w:link w:val="BodyText"/>
    <w:rsid w:val="00FB51F0"/>
    <w:rPr>
      <w:rFonts w:ascii="Verdana" w:hAnsi="Verdana"/>
      <w:lang w:eastAsia="ar-SA"/>
    </w:rPr>
  </w:style>
  <w:style w:type="character" w:styleId="Hyperlink">
    <w:name w:val="Hyperlink"/>
    <w:basedOn w:val="DefaultParagraphFont"/>
    <w:rsid w:val="00514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793203">
      <w:bodyDiv w:val="1"/>
      <w:marLeft w:val="0"/>
      <w:marRight w:val="0"/>
      <w:marTop w:val="0"/>
      <w:marBottom w:val="0"/>
      <w:divBdr>
        <w:top w:val="none" w:sz="0" w:space="0" w:color="auto"/>
        <w:left w:val="none" w:sz="0" w:space="0" w:color="auto"/>
        <w:bottom w:val="none" w:sz="0" w:space="0" w:color="auto"/>
        <w:right w:val="none" w:sz="0" w:space="0" w:color="auto"/>
      </w:divBdr>
    </w:div>
    <w:div w:id="12613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satyapcloud21@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Videos\BIG%20DATA\R\R%20Intermediate\Synechron_Candidate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2FFB-5036-47FD-8CC3-F09366E2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Synechron_Candidate_Template_New</Template>
  <TotalTime>1278</TotalTime>
  <Pages>6</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Vinay Pillai</vt:lpstr>
    </vt:vector>
  </TitlesOfParts>
  <Company/>
  <LinksUpToDate>false</LinksUpToDate>
  <CharactersWithSpaces>11291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Pillai</dc:title>
  <dc:creator>satya</dc:creator>
  <cp:lastModifiedBy>Satya</cp:lastModifiedBy>
  <cp:revision>48</cp:revision>
  <cp:lastPrinted>2017-12-20T10:23:00Z</cp:lastPrinted>
  <dcterms:created xsi:type="dcterms:W3CDTF">2018-04-18T13:47:00Z</dcterms:created>
  <dcterms:modified xsi:type="dcterms:W3CDTF">2021-04-16T01:05:00Z</dcterms:modified>
</cp:coreProperties>
</file>